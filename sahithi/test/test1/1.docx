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58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single" w:sz="8" w:space="0" w:color="F79646"/>
          <w:insideV w:val="single" w:sz="8" w:space="0" w:color="F79646"/>
        </w:tblBorders>
        <w:tblLayout w:type="fixed"/>
        <w:tblLook w:val="0000" w:firstRow="0" w:lastRow="0" w:firstColumn="0" w:lastColumn="0" w:noHBand="0" w:noVBand="0"/>
      </w:tblPr>
      <w:tblGrid>
        <w:gridCol w:w="9558"/>
      </w:tblGrid>
      <w:tr w:rsidR="00902109" w:rsidRPr="00AB63D8" w14:paraId="13DF3AD2" w14:textId="77777777" w:rsidTr="00ED62BE">
        <w:tc>
          <w:tcPr>
            <w:tcW w:w="9558" w:type="dxa"/>
            <w:shd w:val="clear" w:color="auto" w:fill="FBCAA2"/>
          </w:tcPr>
          <w:p w14:paraId="7D4D2707" w14:textId="02450F59" w:rsidR="00902109" w:rsidRPr="00A82C53" w:rsidRDefault="00902109" w:rsidP="009E2A46">
            <w:pPr>
              <w:pStyle w:val="Cog-H3a"/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gramStart"/>
            <w:r w:rsidRPr="00A82C53">
              <w:rPr>
                <w:rFonts w:ascii="Times New Roman" w:hAnsi="Times New Roman"/>
                <w:color w:val="000000"/>
                <w:sz w:val="18"/>
                <w:szCs w:val="18"/>
              </w:rPr>
              <w:t>Name :</w:t>
            </w:r>
            <w:proofErr w:type="gramEnd"/>
            <w:r w:rsidRPr="00A82C5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                                                                                                              </w:t>
            </w:r>
            <w:r w:rsidR="002B6F62" w:rsidRPr="00A82C5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                              </w:t>
            </w:r>
            <w:r w:rsidR="00353341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Surendra </w:t>
            </w:r>
            <w:proofErr w:type="spellStart"/>
            <w:r w:rsidR="00353341">
              <w:rPr>
                <w:rFonts w:ascii="Times New Roman" w:hAnsi="Times New Roman"/>
                <w:color w:val="000000"/>
                <w:sz w:val="18"/>
                <w:szCs w:val="18"/>
              </w:rPr>
              <w:t>Babu</w:t>
            </w:r>
            <w:proofErr w:type="spellEnd"/>
          </w:p>
        </w:tc>
      </w:tr>
    </w:tbl>
    <w:p w14:paraId="75E046C1" w14:textId="77777777" w:rsidR="00ED62BE" w:rsidRPr="00ED62BE" w:rsidRDefault="00ED62BE" w:rsidP="00ED62BE">
      <w:pPr>
        <w:pStyle w:val="WW-PlainText1"/>
        <w:numPr>
          <w:ilvl w:val="0"/>
          <w:numId w:val="23"/>
        </w:numPr>
        <w:suppressAutoHyphens/>
        <w:spacing w:before="240" w:line="240" w:lineRule="auto"/>
        <w:jc w:val="both"/>
        <w:rPr>
          <w:rFonts w:ascii="Times New Roman" w:hAnsi="Times New Roman" w:cs="Times New Roman"/>
          <w:bCs/>
          <w:iCs/>
          <w:snapToGrid w:val="0"/>
          <w:color w:val="000000"/>
          <w:kern w:val="28"/>
          <w:sz w:val="18"/>
          <w:szCs w:val="18"/>
          <w:lang w:eastAsia="en-US"/>
        </w:rPr>
      </w:pPr>
      <w:r w:rsidRPr="00ED62BE">
        <w:rPr>
          <w:rFonts w:ascii="Times New Roman" w:hAnsi="Times New Roman" w:cs="Times New Roman"/>
          <w:color w:val="auto"/>
          <w:sz w:val="18"/>
          <w:szCs w:val="18"/>
          <w:lang w:eastAsia="en-US"/>
        </w:rPr>
        <w:t>QA tester with full system development lifecycle experience, including designing, developing and implementing test plans, test cases and test processes fueling swift corrective actions, significant cost savings and fault-free audits.</w:t>
      </w:r>
    </w:p>
    <w:p w14:paraId="38074A5B" w14:textId="77777777" w:rsidR="0036375D" w:rsidRDefault="00ED62BE" w:rsidP="00ED62BE">
      <w:pPr>
        <w:pStyle w:val="WW-PlainText1"/>
        <w:numPr>
          <w:ilvl w:val="0"/>
          <w:numId w:val="23"/>
        </w:numPr>
        <w:suppressAutoHyphens/>
        <w:spacing w:before="240" w:line="240" w:lineRule="auto"/>
        <w:jc w:val="both"/>
        <w:rPr>
          <w:rFonts w:ascii="Times New Roman" w:hAnsi="Times New Roman" w:cs="Times New Roman"/>
          <w:bCs/>
          <w:iCs/>
          <w:snapToGrid w:val="0"/>
          <w:color w:val="000000"/>
          <w:kern w:val="28"/>
          <w:sz w:val="18"/>
          <w:szCs w:val="18"/>
          <w:lang w:eastAsia="en-US"/>
        </w:rPr>
      </w:pPr>
      <w:r>
        <w:rPr>
          <w:rFonts w:ascii="Times New Roman" w:hAnsi="Times New Roman" w:cs="Times New Roman"/>
          <w:bCs/>
          <w:iCs/>
          <w:snapToGrid w:val="0"/>
          <w:color w:val="000000"/>
          <w:kern w:val="28"/>
          <w:sz w:val="18"/>
          <w:szCs w:val="18"/>
          <w:lang w:eastAsia="en-US"/>
        </w:rPr>
        <w:t xml:space="preserve">2.8 </w:t>
      </w:r>
      <w:proofErr w:type="gramStart"/>
      <w:r>
        <w:rPr>
          <w:rFonts w:ascii="Times New Roman" w:hAnsi="Times New Roman" w:cs="Times New Roman"/>
          <w:bCs/>
          <w:iCs/>
          <w:snapToGrid w:val="0"/>
          <w:color w:val="000000"/>
          <w:kern w:val="28"/>
          <w:sz w:val="18"/>
          <w:szCs w:val="18"/>
          <w:lang w:eastAsia="en-US"/>
        </w:rPr>
        <w:t xml:space="preserve">+ </w:t>
      </w:r>
      <w:r w:rsidR="0036375D" w:rsidRPr="00AB63D8">
        <w:rPr>
          <w:rFonts w:ascii="Times New Roman" w:hAnsi="Times New Roman" w:cs="Times New Roman"/>
          <w:bCs/>
          <w:iCs/>
          <w:snapToGrid w:val="0"/>
          <w:color w:val="000000"/>
          <w:kern w:val="28"/>
          <w:sz w:val="18"/>
          <w:szCs w:val="18"/>
          <w:lang w:eastAsia="en-US"/>
        </w:rPr>
        <w:t xml:space="preserve"> years</w:t>
      </w:r>
      <w:proofErr w:type="gramEnd"/>
      <w:r w:rsidR="0036375D" w:rsidRPr="00AB63D8">
        <w:rPr>
          <w:rFonts w:ascii="Times New Roman" w:hAnsi="Times New Roman" w:cs="Times New Roman"/>
          <w:bCs/>
          <w:iCs/>
          <w:snapToGrid w:val="0"/>
          <w:color w:val="000000"/>
          <w:kern w:val="28"/>
          <w:sz w:val="18"/>
          <w:szCs w:val="18"/>
          <w:lang w:eastAsia="en-US"/>
        </w:rPr>
        <w:t xml:space="preserve"> of experience in the software industry possessing excellent analytical skills, coupled with deep understandings of domain functionalities.</w:t>
      </w:r>
    </w:p>
    <w:p w14:paraId="0ABC62CC" w14:textId="77777777" w:rsidR="00ED62BE" w:rsidRDefault="00ED62BE" w:rsidP="00ED62BE">
      <w:pPr>
        <w:pStyle w:val="WW-PlainText1"/>
        <w:numPr>
          <w:ilvl w:val="0"/>
          <w:numId w:val="23"/>
        </w:numPr>
        <w:suppressAutoHyphens/>
        <w:spacing w:before="240" w:line="240" w:lineRule="auto"/>
        <w:jc w:val="both"/>
        <w:rPr>
          <w:rFonts w:ascii="Times New Roman" w:hAnsi="Times New Roman" w:cs="Times New Roman"/>
          <w:bCs/>
          <w:iCs/>
          <w:snapToGrid w:val="0"/>
          <w:color w:val="000000"/>
          <w:kern w:val="28"/>
          <w:sz w:val="18"/>
          <w:szCs w:val="18"/>
          <w:lang w:eastAsia="en-US"/>
        </w:rPr>
      </w:pPr>
      <w:r w:rsidRPr="00ED62BE">
        <w:rPr>
          <w:rFonts w:ascii="Times New Roman" w:hAnsi="Times New Roman" w:cs="Times New Roman"/>
          <w:bCs/>
          <w:iCs/>
          <w:snapToGrid w:val="0"/>
          <w:color w:val="000000"/>
          <w:kern w:val="28"/>
          <w:sz w:val="18"/>
          <w:szCs w:val="18"/>
          <w:lang w:eastAsia="en-US"/>
        </w:rPr>
        <w:t>Hands-on technology professional accustomed to working in complex, project-based environments. Multifaceted experience in QA software testing, software development and user-acceptance testing.</w:t>
      </w:r>
    </w:p>
    <w:p w14:paraId="7826E880" w14:textId="77777777" w:rsidR="00ED62BE" w:rsidRDefault="00ED62BE" w:rsidP="00ED62BE">
      <w:pPr>
        <w:pStyle w:val="WW-PlainText1"/>
        <w:numPr>
          <w:ilvl w:val="0"/>
          <w:numId w:val="23"/>
        </w:numPr>
        <w:suppressAutoHyphens/>
        <w:spacing w:before="240" w:line="240" w:lineRule="auto"/>
        <w:jc w:val="both"/>
        <w:rPr>
          <w:rFonts w:ascii="Times New Roman" w:hAnsi="Times New Roman" w:cs="Times New Roman"/>
          <w:bCs/>
          <w:iCs/>
          <w:snapToGrid w:val="0"/>
          <w:color w:val="000000"/>
          <w:kern w:val="28"/>
          <w:sz w:val="18"/>
          <w:szCs w:val="18"/>
          <w:lang w:eastAsia="en-US"/>
        </w:rPr>
      </w:pPr>
      <w:r w:rsidRPr="00ED62BE">
        <w:rPr>
          <w:rFonts w:ascii="Times New Roman" w:hAnsi="Times New Roman" w:cs="Times New Roman"/>
          <w:bCs/>
          <w:iCs/>
          <w:snapToGrid w:val="0"/>
          <w:color w:val="000000"/>
          <w:kern w:val="28"/>
          <w:sz w:val="18"/>
          <w:szCs w:val="18"/>
          <w:lang w:eastAsia="en-US"/>
        </w:rPr>
        <w:t>Backed by strong credentials including a computer science degree, advanced command of various testing suites, agile methodologies and monitoring tools; and cross-platform skills in Windows, Linux and Unix.</w:t>
      </w:r>
    </w:p>
    <w:p w14:paraId="07B25FC7" w14:textId="77777777" w:rsidR="0014622C" w:rsidRPr="00AB63D8" w:rsidRDefault="0014622C" w:rsidP="0014622C">
      <w:pPr>
        <w:pStyle w:val="WW-PlainText1"/>
        <w:numPr>
          <w:ilvl w:val="0"/>
          <w:numId w:val="23"/>
        </w:numPr>
        <w:suppressAutoHyphens/>
        <w:spacing w:before="240" w:line="240" w:lineRule="auto"/>
        <w:jc w:val="both"/>
        <w:rPr>
          <w:rFonts w:ascii="Times New Roman" w:hAnsi="Times New Roman" w:cs="Times New Roman"/>
          <w:bCs/>
          <w:iCs/>
          <w:snapToGrid w:val="0"/>
          <w:color w:val="000000"/>
          <w:kern w:val="28"/>
          <w:sz w:val="18"/>
          <w:szCs w:val="18"/>
          <w:lang w:eastAsia="en-US"/>
        </w:rPr>
      </w:pPr>
      <w:r>
        <w:rPr>
          <w:rFonts w:ascii="Times New Roman" w:hAnsi="Times New Roman" w:cs="Times New Roman"/>
          <w:bCs/>
          <w:iCs/>
          <w:snapToGrid w:val="0"/>
          <w:color w:val="000000"/>
          <w:kern w:val="28"/>
          <w:sz w:val="18"/>
          <w:szCs w:val="18"/>
          <w:lang w:eastAsia="en-US"/>
        </w:rPr>
        <w:t xml:space="preserve">Have Performed manual testing, </w:t>
      </w:r>
      <w:r w:rsidRPr="0014622C">
        <w:rPr>
          <w:rFonts w:ascii="Times New Roman" w:hAnsi="Times New Roman" w:cs="Times New Roman"/>
          <w:bCs/>
          <w:iCs/>
          <w:snapToGrid w:val="0"/>
          <w:color w:val="000000"/>
          <w:kern w:val="28"/>
          <w:sz w:val="18"/>
          <w:szCs w:val="18"/>
          <w:lang w:eastAsia="en-US"/>
        </w:rPr>
        <w:t>Regression &amp; Negative Testing</w:t>
      </w:r>
      <w:r>
        <w:rPr>
          <w:rFonts w:ascii="Times New Roman" w:hAnsi="Times New Roman" w:cs="Times New Roman"/>
          <w:bCs/>
          <w:iCs/>
          <w:snapToGrid w:val="0"/>
          <w:color w:val="000000"/>
          <w:kern w:val="28"/>
          <w:sz w:val="18"/>
          <w:szCs w:val="18"/>
          <w:lang w:eastAsia="en-US"/>
        </w:rPr>
        <w:t xml:space="preserve">, </w:t>
      </w:r>
      <w:r w:rsidRPr="0014622C">
        <w:rPr>
          <w:rFonts w:ascii="Times New Roman" w:hAnsi="Times New Roman" w:cs="Times New Roman"/>
          <w:bCs/>
          <w:iCs/>
          <w:snapToGrid w:val="0"/>
          <w:color w:val="000000"/>
          <w:kern w:val="28"/>
          <w:sz w:val="18"/>
          <w:szCs w:val="18"/>
          <w:lang w:eastAsia="en-US"/>
        </w:rPr>
        <w:t>UI &amp; Compatibility Testing</w:t>
      </w:r>
      <w:r>
        <w:rPr>
          <w:rFonts w:ascii="Times New Roman" w:hAnsi="Times New Roman" w:cs="Times New Roman"/>
          <w:bCs/>
          <w:iCs/>
          <w:snapToGrid w:val="0"/>
          <w:color w:val="000000"/>
          <w:kern w:val="28"/>
          <w:sz w:val="18"/>
          <w:szCs w:val="18"/>
          <w:lang w:eastAsia="en-US"/>
        </w:rPr>
        <w:t xml:space="preserve">, Automation Testing, Defect/Bug </w:t>
      </w:r>
      <w:proofErr w:type="gramStart"/>
      <w:r>
        <w:rPr>
          <w:rFonts w:ascii="Times New Roman" w:hAnsi="Times New Roman" w:cs="Times New Roman"/>
          <w:bCs/>
          <w:iCs/>
          <w:snapToGrid w:val="0"/>
          <w:color w:val="000000"/>
          <w:kern w:val="28"/>
          <w:sz w:val="18"/>
          <w:szCs w:val="18"/>
          <w:lang w:eastAsia="en-US"/>
        </w:rPr>
        <w:t>tracking .</w:t>
      </w:r>
      <w:proofErr w:type="gramEnd"/>
    </w:p>
    <w:p w14:paraId="611110B6" w14:textId="77777777" w:rsidR="00136A1A" w:rsidRPr="00AB63D8" w:rsidRDefault="00136A1A" w:rsidP="00AC7D4A">
      <w:pPr>
        <w:pStyle w:val="WW-PlainText1"/>
        <w:numPr>
          <w:ilvl w:val="0"/>
          <w:numId w:val="23"/>
        </w:numPr>
        <w:suppressAutoHyphens/>
        <w:spacing w:before="240" w:line="240" w:lineRule="auto"/>
        <w:jc w:val="both"/>
        <w:rPr>
          <w:rFonts w:ascii="Times New Roman" w:hAnsi="Times New Roman" w:cs="Times New Roman"/>
          <w:bCs/>
          <w:iCs/>
          <w:snapToGrid w:val="0"/>
          <w:color w:val="000000"/>
          <w:kern w:val="28"/>
          <w:sz w:val="18"/>
          <w:szCs w:val="18"/>
          <w:lang w:eastAsia="en-US"/>
        </w:rPr>
      </w:pPr>
      <w:r w:rsidRPr="00AB63D8">
        <w:rPr>
          <w:rFonts w:ascii="Times New Roman" w:hAnsi="Times New Roman" w:cs="Times New Roman"/>
          <w:bCs/>
          <w:iCs/>
          <w:snapToGrid w:val="0"/>
          <w:color w:val="000000"/>
          <w:kern w:val="28"/>
          <w:sz w:val="18"/>
          <w:szCs w:val="18"/>
          <w:lang w:eastAsia="en-US"/>
        </w:rPr>
        <w:t xml:space="preserve">Experience </w:t>
      </w:r>
      <w:proofErr w:type="gramStart"/>
      <w:r w:rsidR="003D2591" w:rsidRPr="00AB63D8">
        <w:rPr>
          <w:rFonts w:ascii="Times New Roman" w:hAnsi="Times New Roman" w:cs="Times New Roman"/>
          <w:bCs/>
          <w:iCs/>
          <w:snapToGrid w:val="0"/>
          <w:color w:val="000000"/>
          <w:kern w:val="28"/>
          <w:sz w:val="18"/>
          <w:szCs w:val="18"/>
          <w:lang w:eastAsia="en-US"/>
        </w:rPr>
        <w:t xml:space="preserve">with </w:t>
      </w:r>
      <w:r w:rsidRPr="00AB63D8">
        <w:rPr>
          <w:rFonts w:ascii="Times New Roman" w:hAnsi="Times New Roman" w:cs="Times New Roman"/>
          <w:bCs/>
          <w:iCs/>
          <w:snapToGrid w:val="0"/>
          <w:color w:val="000000"/>
          <w:kern w:val="28"/>
          <w:sz w:val="18"/>
          <w:szCs w:val="18"/>
          <w:lang w:eastAsia="en-US"/>
        </w:rPr>
        <w:t xml:space="preserve"> </w:t>
      </w:r>
      <w:r w:rsidR="00EE778F" w:rsidRPr="00AB63D8">
        <w:rPr>
          <w:rFonts w:ascii="Times New Roman" w:hAnsi="Times New Roman" w:cs="Times New Roman"/>
          <w:bCs/>
          <w:iCs/>
          <w:snapToGrid w:val="0"/>
          <w:color w:val="000000"/>
          <w:kern w:val="28"/>
          <w:sz w:val="18"/>
          <w:szCs w:val="18"/>
          <w:lang w:eastAsia="en-US"/>
        </w:rPr>
        <w:t>2</w:t>
      </w:r>
      <w:proofErr w:type="gramEnd"/>
      <w:r w:rsidR="00EE778F" w:rsidRPr="00AB63D8">
        <w:rPr>
          <w:rFonts w:ascii="Times New Roman" w:hAnsi="Times New Roman" w:cs="Times New Roman"/>
          <w:bCs/>
          <w:iCs/>
          <w:snapToGrid w:val="0"/>
          <w:color w:val="000000"/>
          <w:kern w:val="28"/>
          <w:sz w:val="18"/>
          <w:szCs w:val="18"/>
          <w:lang w:eastAsia="en-US"/>
        </w:rPr>
        <w:t>-tier, 3-tier and N-tier architecture</w:t>
      </w:r>
      <w:r w:rsidR="009906C7" w:rsidRPr="00AB63D8">
        <w:rPr>
          <w:rFonts w:ascii="Times New Roman" w:hAnsi="Times New Roman" w:cs="Times New Roman"/>
          <w:bCs/>
          <w:iCs/>
          <w:snapToGrid w:val="0"/>
          <w:color w:val="000000"/>
          <w:kern w:val="28"/>
          <w:sz w:val="18"/>
          <w:szCs w:val="18"/>
          <w:lang w:eastAsia="en-US"/>
        </w:rPr>
        <w:t xml:space="preserve"> .</w:t>
      </w:r>
    </w:p>
    <w:p w14:paraId="66BAF187" w14:textId="77777777" w:rsidR="00C4678E" w:rsidRPr="00AB63D8" w:rsidRDefault="00C4678E" w:rsidP="00AC7D4A">
      <w:pPr>
        <w:pStyle w:val="WW-PlainText1"/>
        <w:numPr>
          <w:ilvl w:val="0"/>
          <w:numId w:val="23"/>
        </w:numPr>
        <w:suppressAutoHyphens/>
        <w:spacing w:before="240" w:line="240" w:lineRule="auto"/>
        <w:jc w:val="both"/>
        <w:rPr>
          <w:rFonts w:ascii="Times New Roman" w:hAnsi="Times New Roman" w:cs="Times New Roman"/>
          <w:bCs/>
          <w:iCs/>
          <w:snapToGrid w:val="0"/>
          <w:color w:val="000000"/>
          <w:kern w:val="28"/>
          <w:sz w:val="18"/>
          <w:szCs w:val="18"/>
          <w:lang w:eastAsia="en-US"/>
        </w:rPr>
      </w:pPr>
      <w:r w:rsidRPr="00AB63D8">
        <w:rPr>
          <w:rFonts w:ascii="Times New Roman" w:hAnsi="Times New Roman" w:cs="Times New Roman"/>
          <w:bCs/>
          <w:iCs/>
          <w:snapToGrid w:val="0"/>
          <w:color w:val="000000"/>
          <w:kern w:val="28"/>
          <w:sz w:val="18"/>
          <w:szCs w:val="18"/>
          <w:lang w:eastAsia="en-US"/>
        </w:rPr>
        <w:t>Worked on different Application and Web Servers like</w:t>
      </w:r>
      <w:r w:rsidR="00426AD8">
        <w:rPr>
          <w:rFonts w:ascii="Times New Roman" w:hAnsi="Times New Roman" w:cs="Times New Roman"/>
          <w:bCs/>
          <w:iCs/>
          <w:snapToGrid w:val="0"/>
          <w:color w:val="000000"/>
          <w:kern w:val="28"/>
          <w:sz w:val="18"/>
          <w:szCs w:val="18"/>
          <w:lang w:eastAsia="en-US"/>
        </w:rPr>
        <w:t xml:space="preserve"> Apache Tomcat</w:t>
      </w:r>
      <w:r w:rsidRPr="00AB63D8">
        <w:rPr>
          <w:sz w:val="18"/>
          <w:szCs w:val="18"/>
        </w:rPr>
        <w:t>.</w:t>
      </w:r>
    </w:p>
    <w:p w14:paraId="2CD0B8F6" w14:textId="77777777" w:rsidR="00915F50" w:rsidRPr="00AB63D8" w:rsidRDefault="00915F50" w:rsidP="00AC7D4A">
      <w:pPr>
        <w:pStyle w:val="WW-PlainText1"/>
        <w:numPr>
          <w:ilvl w:val="0"/>
          <w:numId w:val="23"/>
        </w:numPr>
        <w:suppressAutoHyphens/>
        <w:spacing w:before="240" w:line="240" w:lineRule="auto"/>
        <w:jc w:val="both"/>
        <w:rPr>
          <w:rFonts w:ascii="Times New Roman" w:hAnsi="Times New Roman" w:cs="Times New Roman"/>
          <w:bCs/>
          <w:iCs/>
          <w:snapToGrid w:val="0"/>
          <w:color w:val="000000"/>
          <w:kern w:val="28"/>
          <w:sz w:val="18"/>
          <w:szCs w:val="18"/>
          <w:lang w:eastAsia="en-US"/>
        </w:rPr>
      </w:pPr>
      <w:r w:rsidRPr="00AB63D8">
        <w:rPr>
          <w:rFonts w:ascii="Times New Roman" w:hAnsi="Times New Roman" w:cs="Times New Roman"/>
          <w:bCs/>
          <w:iCs/>
          <w:snapToGrid w:val="0"/>
          <w:color w:val="000000"/>
          <w:kern w:val="28"/>
          <w:sz w:val="18"/>
          <w:szCs w:val="18"/>
          <w:lang w:eastAsia="en-US"/>
        </w:rPr>
        <w:t>Extensive experi</w:t>
      </w:r>
      <w:r w:rsidR="00ED62BE">
        <w:rPr>
          <w:rFonts w:ascii="Times New Roman" w:hAnsi="Times New Roman" w:cs="Times New Roman"/>
          <w:bCs/>
          <w:iCs/>
          <w:snapToGrid w:val="0"/>
          <w:color w:val="000000"/>
          <w:kern w:val="28"/>
          <w:sz w:val="18"/>
          <w:szCs w:val="18"/>
          <w:lang w:eastAsia="en-US"/>
        </w:rPr>
        <w:t xml:space="preserve">ence in different IDEs </w:t>
      </w:r>
      <w:proofErr w:type="gramStart"/>
      <w:r w:rsidR="00ED62BE">
        <w:rPr>
          <w:rFonts w:ascii="Times New Roman" w:hAnsi="Times New Roman" w:cs="Times New Roman"/>
          <w:bCs/>
          <w:iCs/>
          <w:snapToGrid w:val="0"/>
          <w:color w:val="000000"/>
          <w:kern w:val="28"/>
          <w:sz w:val="18"/>
          <w:szCs w:val="18"/>
          <w:lang w:eastAsia="en-US"/>
        </w:rPr>
        <w:t xml:space="preserve">like </w:t>
      </w:r>
      <w:r w:rsidRPr="00AB63D8">
        <w:rPr>
          <w:rFonts w:ascii="Times New Roman" w:hAnsi="Times New Roman" w:cs="Times New Roman"/>
          <w:bCs/>
          <w:iCs/>
          <w:snapToGrid w:val="0"/>
          <w:color w:val="000000"/>
          <w:kern w:val="28"/>
          <w:sz w:val="18"/>
          <w:szCs w:val="18"/>
          <w:lang w:eastAsia="en-US"/>
        </w:rPr>
        <w:t xml:space="preserve"> Eclipse</w:t>
      </w:r>
      <w:proofErr w:type="gramEnd"/>
      <w:r w:rsidR="00ED62BE">
        <w:rPr>
          <w:rFonts w:ascii="Times New Roman" w:hAnsi="Times New Roman" w:cs="Times New Roman"/>
          <w:bCs/>
          <w:iCs/>
          <w:snapToGrid w:val="0"/>
          <w:color w:val="000000"/>
          <w:kern w:val="28"/>
          <w:sz w:val="18"/>
          <w:szCs w:val="18"/>
          <w:lang w:eastAsia="en-US"/>
        </w:rPr>
        <w:t xml:space="preserve"> and STS .</w:t>
      </w:r>
    </w:p>
    <w:p w14:paraId="5E5484F1" w14:textId="77777777" w:rsidR="00972B23" w:rsidRPr="00AB63D8" w:rsidRDefault="003D7A74" w:rsidP="00AC7D4A">
      <w:pPr>
        <w:pStyle w:val="WW-PlainText1"/>
        <w:numPr>
          <w:ilvl w:val="0"/>
          <w:numId w:val="23"/>
        </w:numPr>
        <w:suppressAutoHyphens/>
        <w:spacing w:before="240" w:line="240" w:lineRule="auto"/>
        <w:jc w:val="both"/>
        <w:rPr>
          <w:sz w:val="18"/>
          <w:szCs w:val="18"/>
        </w:rPr>
      </w:pPr>
      <w:r w:rsidRPr="00AB63D8">
        <w:rPr>
          <w:rFonts w:ascii="Times New Roman" w:hAnsi="Times New Roman" w:cs="Times New Roman"/>
          <w:bCs/>
          <w:iCs/>
          <w:snapToGrid w:val="0"/>
          <w:color w:val="000000"/>
          <w:kern w:val="28"/>
          <w:sz w:val="18"/>
          <w:szCs w:val="18"/>
          <w:lang w:eastAsia="en-US"/>
        </w:rPr>
        <w:t xml:space="preserve">Experience in </w:t>
      </w:r>
      <w:proofErr w:type="gramStart"/>
      <w:r w:rsidRPr="00AB63D8">
        <w:rPr>
          <w:rFonts w:ascii="Times New Roman" w:hAnsi="Times New Roman" w:cs="Times New Roman"/>
          <w:bCs/>
          <w:iCs/>
          <w:snapToGrid w:val="0"/>
          <w:color w:val="000000"/>
          <w:kern w:val="28"/>
          <w:sz w:val="18"/>
          <w:szCs w:val="18"/>
          <w:lang w:eastAsia="en-US"/>
        </w:rPr>
        <w:t>client side</w:t>
      </w:r>
      <w:proofErr w:type="gramEnd"/>
      <w:r w:rsidRPr="00AB63D8">
        <w:rPr>
          <w:rFonts w:ascii="Times New Roman" w:hAnsi="Times New Roman" w:cs="Times New Roman"/>
          <w:bCs/>
          <w:iCs/>
          <w:snapToGrid w:val="0"/>
          <w:color w:val="000000"/>
          <w:kern w:val="28"/>
          <w:sz w:val="18"/>
          <w:szCs w:val="18"/>
          <w:lang w:eastAsia="en-US"/>
        </w:rPr>
        <w:t xml:space="preserve"> Technologies such as HTML,</w:t>
      </w:r>
      <w:r w:rsidR="003D2591" w:rsidRPr="00AB63D8">
        <w:rPr>
          <w:rFonts w:ascii="Times New Roman" w:hAnsi="Times New Roman" w:cs="Times New Roman"/>
          <w:bCs/>
          <w:iCs/>
          <w:snapToGrid w:val="0"/>
          <w:color w:val="000000"/>
          <w:kern w:val="28"/>
          <w:sz w:val="18"/>
          <w:szCs w:val="18"/>
          <w:lang w:eastAsia="en-US"/>
        </w:rPr>
        <w:t xml:space="preserve"> </w:t>
      </w:r>
      <w:r w:rsidRPr="00AB63D8">
        <w:rPr>
          <w:rFonts w:ascii="Times New Roman" w:hAnsi="Times New Roman" w:cs="Times New Roman"/>
          <w:bCs/>
          <w:iCs/>
          <w:snapToGrid w:val="0"/>
          <w:color w:val="000000"/>
          <w:kern w:val="28"/>
          <w:sz w:val="18"/>
          <w:szCs w:val="18"/>
          <w:lang w:eastAsia="en-US"/>
        </w:rPr>
        <w:t>CSS</w:t>
      </w:r>
      <w:r w:rsidR="00ED62BE">
        <w:rPr>
          <w:rFonts w:ascii="Times New Roman" w:hAnsi="Times New Roman" w:cs="Times New Roman"/>
          <w:bCs/>
          <w:iCs/>
          <w:snapToGrid w:val="0"/>
          <w:color w:val="000000"/>
          <w:kern w:val="28"/>
          <w:sz w:val="18"/>
          <w:szCs w:val="18"/>
          <w:lang w:eastAsia="en-US"/>
        </w:rPr>
        <w:t xml:space="preserve"> and JavaScript</w:t>
      </w:r>
      <w:r w:rsidR="00E816D9" w:rsidRPr="00AB63D8">
        <w:rPr>
          <w:rFonts w:ascii="Times New Roman" w:hAnsi="Times New Roman" w:cs="Times New Roman"/>
          <w:bCs/>
          <w:iCs/>
          <w:snapToGrid w:val="0"/>
          <w:color w:val="000000"/>
          <w:kern w:val="28"/>
          <w:sz w:val="18"/>
          <w:szCs w:val="18"/>
          <w:lang w:eastAsia="en-US"/>
        </w:rPr>
        <w:t>.</w:t>
      </w:r>
    </w:p>
    <w:p w14:paraId="6B7CE7A4" w14:textId="77777777" w:rsidR="00ED62BE" w:rsidRDefault="002A7C5E" w:rsidP="00B9615A">
      <w:pPr>
        <w:keepNext w:val="0"/>
        <w:numPr>
          <w:ilvl w:val="0"/>
          <w:numId w:val="23"/>
        </w:numPr>
        <w:suppressAutoHyphens/>
        <w:autoSpaceDN w:val="0"/>
        <w:spacing w:before="240"/>
        <w:jc w:val="both"/>
        <w:rPr>
          <w:sz w:val="18"/>
          <w:szCs w:val="18"/>
        </w:rPr>
      </w:pPr>
      <w:proofErr w:type="gramStart"/>
      <w:r w:rsidRPr="00ED62BE">
        <w:rPr>
          <w:sz w:val="18"/>
          <w:szCs w:val="18"/>
        </w:rPr>
        <w:t>Experienced</w:t>
      </w:r>
      <w:r w:rsidR="003D2591" w:rsidRPr="00ED62BE">
        <w:rPr>
          <w:sz w:val="18"/>
          <w:szCs w:val="18"/>
        </w:rPr>
        <w:t xml:space="preserve"> </w:t>
      </w:r>
      <w:r w:rsidR="00ED62BE">
        <w:rPr>
          <w:sz w:val="18"/>
          <w:szCs w:val="18"/>
        </w:rPr>
        <w:t xml:space="preserve"> in</w:t>
      </w:r>
      <w:proofErr w:type="gramEnd"/>
      <w:r w:rsidR="00ED62BE">
        <w:rPr>
          <w:sz w:val="18"/>
          <w:szCs w:val="18"/>
        </w:rPr>
        <w:t xml:space="preserve">  Networking Domain.</w:t>
      </w:r>
    </w:p>
    <w:p w14:paraId="31CF7378" w14:textId="77777777" w:rsidR="00FA44AF" w:rsidRPr="00ED62BE" w:rsidRDefault="00FA44AF" w:rsidP="00B9615A">
      <w:pPr>
        <w:keepNext w:val="0"/>
        <w:numPr>
          <w:ilvl w:val="0"/>
          <w:numId w:val="23"/>
        </w:numPr>
        <w:suppressAutoHyphens/>
        <w:autoSpaceDN w:val="0"/>
        <w:spacing w:before="240"/>
        <w:jc w:val="both"/>
        <w:rPr>
          <w:sz w:val="18"/>
          <w:szCs w:val="18"/>
        </w:rPr>
      </w:pPr>
      <w:r w:rsidRPr="00ED62BE">
        <w:rPr>
          <w:sz w:val="18"/>
          <w:szCs w:val="18"/>
        </w:rPr>
        <w:t>Experience</w:t>
      </w:r>
      <w:r w:rsidR="00A56D5E" w:rsidRPr="00ED62BE">
        <w:rPr>
          <w:sz w:val="18"/>
          <w:szCs w:val="18"/>
        </w:rPr>
        <w:t>d</w:t>
      </w:r>
      <w:r w:rsidRPr="00ED62BE">
        <w:rPr>
          <w:sz w:val="18"/>
          <w:szCs w:val="18"/>
        </w:rPr>
        <w:t xml:space="preserve"> in SDL</w:t>
      </w:r>
      <w:r w:rsidR="006B5DB3" w:rsidRPr="00ED62BE">
        <w:rPr>
          <w:sz w:val="18"/>
          <w:szCs w:val="18"/>
        </w:rPr>
        <w:t>C</w:t>
      </w:r>
      <w:r w:rsidRPr="00ED62BE">
        <w:rPr>
          <w:sz w:val="18"/>
          <w:szCs w:val="18"/>
        </w:rPr>
        <w:t xml:space="preserve"> and Agile </w:t>
      </w:r>
      <w:proofErr w:type="gramStart"/>
      <w:r w:rsidRPr="00ED62BE">
        <w:rPr>
          <w:sz w:val="18"/>
          <w:szCs w:val="18"/>
        </w:rPr>
        <w:t>Methodologies</w:t>
      </w:r>
      <w:r w:rsidR="00A56D5E" w:rsidRPr="00ED62BE">
        <w:rPr>
          <w:sz w:val="18"/>
          <w:szCs w:val="18"/>
        </w:rPr>
        <w:t xml:space="preserve"> </w:t>
      </w:r>
      <w:r w:rsidRPr="00ED62BE">
        <w:rPr>
          <w:sz w:val="18"/>
          <w:szCs w:val="18"/>
        </w:rPr>
        <w:t>.</w:t>
      </w:r>
      <w:proofErr w:type="gramEnd"/>
    </w:p>
    <w:p w14:paraId="7E8D83DA" w14:textId="77777777" w:rsidR="00A56D5E" w:rsidRDefault="00A56D5E" w:rsidP="00AC7D4A">
      <w:pPr>
        <w:keepNext w:val="0"/>
        <w:numPr>
          <w:ilvl w:val="0"/>
          <w:numId w:val="23"/>
        </w:numPr>
        <w:suppressAutoHyphens/>
        <w:autoSpaceDN w:val="0"/>
        <w:spacing w:before="24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Experienced in working in a Scrum with extensive knowledge of all scrum ceremonies like sprint </w:t>
      </w:r>
      <w:proofErr w:type="gramStart"/>
      <w:r>
        <w:rPr>
          <w:sz w:val="18"/>
          <w:szCs w:val="18"/>
        </w:rPr>
        <w:t>planning ,</w:t>
      </w:r>
      <w:proofErr w:type="gramEnd"/>
      <w:r>
        <w:rPr>
          <w:sz w:val="18"/>
          <w:szCs w:val="18"/>
        </w:rPr>
        <w:t xml:space="preserve"> backlog grooming , sprint retrospective,  stand up and Agile fusion session .</w:t>
      </w:r>
    </w:p>
    <w:p w14:paraId="16084A6B" w14:textId="77777777" w:rsidR="00A56D5E" w:rsidRPr="00AB63D8" w:rsidRDefault="00A56D5E" w:rsidP="00ED62BE">
      <w:pPr>
        <w:keepNext w:val="0"/>
        <w:suppressAutoHyphens/>
        <w:autoSpaceDN w:val="0"/>
        <w:spacing w:before="240"/>
        <w:jc w:val="both"/>
        <w:rPr>
          <w:sz w:val="18"/>
          <w:szCs w:val="18"/>
        </w:rPr>
      </w:pPr>
    </w:p>
    <w:p w14:paraId="571BA70A" w14:textId="77777777" w:rsidR="003D2591" w:rsidRPr="00AB63D8" w:rsidRDefault="003D2591" w:rsidP="003D2591">
      <w:pPr>
        <w:keepNext w:val="0"/>
        <w:suppressAutoHyphens/>
        <w:autoSpaceDN w:val="0"/>
        <w:spacing w:before="240"/>
        <w:ind w:left="360"/>
        <w:jc w:val="both"/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72"/>
        <w:gridCol w:w="919"/>
        <w:gridCol w:w="3191"/>
        <w:gridCol w:w="3191"/>
      </w:tblGrid>
      <w:tr w:rsidR="00E3529A" w:rsidRPr="00AB63D8" w14:paraId="77BA9111" w14:textId="77777777" w:rsidTr="00A82C53">
        <w:trPr>
          <w:trHeight w:val="490"/>
        </w:trPr>
        <w:tc>
          <w:tcPr>
            <w:tcW w:w="9573" w:type="dxa"/>
            <w:gridSpan w:val="4"/>
            <w:shd w:val="clear" w:color="auto" w:fill="FBD4B4"/>
          </w:tcPr>
          <w:p w14:paraId="5AE3FF00" w14:textId="77777777" w:rsidR="00E3529A" w:rsidRPr="00AB63D8" w:rsidRDefault="00E3529A" w:rsidP="000C54C9">
            <w:pPr>
              <w:pStyle w:val="Cog-H3a"/>
              <w:tabs>
                <w:tab w:val="left" w:pos="7515"/>
              </w:tabs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B63D8">
              <w:rPr>
                <w:rFonts w:ascii="Times New Roman" w:hAnsi="Times New Roman"/>
                <w:color w:val="000000"/>
                <w:sz w:val="18"/>
                <w:szCs w:val="18"/>
              </w:rPr>
              <w:lastRenderedPageBreak/>
              <w:t xml:space="preserve">Education and </w:t>
            </w:r>
            <w:proofErr w:type="gramStart"/>
            <w:r w:rsidRPr="00AB63D8">
              <w:rPr>
                <w:rFonts w:ascii="Times New Roman" w:hAnsi="Times New Roman"/>
                <w:color w:val="000000"/>
                <w:sz w:val="18"/>
                <w:szCs w:val="18"/>
              </w:rPr>
              <w:t>Certifications</w:t>
            </w:r>
            <w:r w:rsidR="003371E3" w:rsidRPr="00AB63D8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:</w:t>
            </w:r>
            <w:proofErr w:type="gramEnd"/>
            <w:r w:rsidR="00767B95" w:rsidRPr="00AB63D8">
              <w:rPr>
                <w:rFonts w:ascii="Times New Roman" w:hAnsi="Times New Roman"/>
                <w:color w:val="000000"/>
                <w:sz w:val="18"/>
                <w:szCs w:val="18"/>
              </w:rPr>
              <w:tab/>
            </w:r>
          </w:p>
        </w:tc>
      </w:tr>
      <w:tr w:rsidR="00CE77C3" w:rsidRPr="00AB63D8" w14:paraId="13D1E0DB" w14:textId="77777777" w:rsidTr="000C54C9">
        <w:trPr>
          <w:trHeight w:val="337"/>
        </w:trPr>
        <w:tc>
          <w:tcPr>
            <w:tcW w:w="3191" w:type="dxa"/>
            <w:gridSpan w:val="2"/>
          </w:tcPr>
          <w:p w14:paraId="4B5C32DC" w14:textId="77777777" w:rsidR="00E3529A" w:rsidRPr="00AB63D8" w:rsidRDefault="00E3529A" w:rsidP="000C54C9">
            <w:pPr>
              <w:pStyle w:val="Cog-bullet"/>
              <w:numPr>
                <w:ilvl w:val="0"/>
                <w:numId w:val="0"/>
              </w:numPr>
              <w:rPr>
                <w:rFonts w:ascii="Times New Roman" w:hAnsi="Times New Roman"/>
                <w:b/>
                <w:szCs w:val="18"/>
              </w:rPr>
            </w:pPr>
            <w:r w:rsidRPr="00AB63D8">
              <w:rPr>
                <w:rFonts w:ascii="Times New Roman" w:hAnsi="Times New Roman"/>
                <w:b/>
                <w:szCs w:val="18"/>
              </w:rPr>
              <w:t>Title of the Degree with Branch</w:t>
            </w:r>
          </w:p>
        </w:tc>
        <w:tc>
          <w:tcPr>
            <w:tcW w:w="3191" w:type="dxa"/>
          </w:tcPr>
          <w:p w14:paraId="2B17FB2A" w14:textId="77777777" w:rsidR="00E3529A" w:rsidRPr="00AB63D8" w:rsidRDefault="00E3529A" w:rsidP="000C54C9">
            <w:pPr>
              <w:pStyle w:val="Cog-bullet"/>
              <w:numPr>
                <w:ilvl w:val="0"/>
                <w:numId w:val="0"/>
              </w:numPr>
              <w:rPr>
                <w:rFonts w:ascii="Times New Roman" w:hAnsi="Times New Roman"/>
                <w:b/>
                <w:szCs w:val="18"/>
              </w:rPr>
            </w:pPr>
            <w:r w:rsidRPr="00AB63D8">
              <w:rPr>
                <w:rFonts w:ascii="Times New Roman" w:hAnsi="Times New Roman"/>
                <w:b/>
                <w:szCs w:val="18"/>
              </w:rPr>
              <w:t>College/University</w:t>
            </w:r>
          </w:p>
        </w:tc>
        <w:tc>
          <w:tcPr>
            <w:tcW w:w="3191" w:type="dxa"/>
          </w:tcPr>
          <w:p w14:paraId="520B3A8C" w14:textId="77777777" w:rsidR="00E3529A" w:rsidRPr="00AB63D8" w:rsidRDefault="00E3529A" w:rsidP="000C54C9">
            <w:pPr>
              <w:pStyle w:val="Cog-bullet"/>
              <w:numPr>
                <w:ilvl w:val="0"/>
                <w:numId w:val="0"/>
              </w:numPr>
              <w:rPr>
                <w:rFonts w:ascii="Times New Roman" w:hAnsi="Times New Roman"/>
                <w:b/>
                <w:szCs w:val="18"/>
              </w:rPr>
            </w:pPr>
            <w:r w:rsidRPr="00AB63D8">
              <w:rPr>
                <w:rFonts w:ascii="Times New Roman" w:hAnsi="Times New Roman"/>
                <w:b/>
                <w:szCs w:val="18"/>
              </w:rPr>
              <w:t>Year of Passing</w:t>
            </w:r>
            <w:r w:rsidR="00722FE2" w:rsidRPr="00AB63D8">
              <w:rPr>
                <w:rFonts w:ascii="Times New Roman" w:hAnsi="Times New Roman"/>
                <w:b/>
                <w:szCs w:val="18"/>
              </w:rPr>
              <w:t xml:space="preserve">        CGPA/</w:t>
            </w:r>
            <w:r w:rsidR="00EE4694" w:rsidRPr="00AB63D8">
              <w:rPr>
                <w:rFonts w:ascii="Times New Roman" w:hAnsi="Times New Roman"/>
                <w:b/>
                <w:szCs w:val="18"/>
              </w:rPr>
              <w:t>PCT</w:t>
            </w:r>
            <w:r w:rsidR="00722FE2" w:rsidRPr="00AB63D8">
              <w:rPr>
                <w:rFonts w:ascii="Times New Roman" w:hAnsi="Times New Roman"/>
                <w:b/>
                <w:szCs w:val="18"/>
              </w:rPr>
              <w:t xml:space="preserve">    </w:t>
            </w:r>
          </w:p>
        </w:tc>
      </w:tr>
      <w:tr w:rsidR="00CE77C3" w:rsidRPr="00AB63D8" w14:paraId="30E4D5BC" w14:textId="77777777" w:rsidTr="000C54C9">
        <w:trPr>
          <w:trHeight w:val="337"/>
        </w:trPr>
        <w:tc>
          <w:tcPr>
            <w:tcW w:w="3191" w:type="dxa"/>
            <w:gridSpan w:val="2"/>
          </w:tcPr>
          <w:p w14:paraId="75ABFCC9" w14:textId="77777777" w:rsidR="00FE0DF3" w:rsidRPr="00AB63D8" w:rsidRDefault="00FE0DF3" w:rsidP="00EB345A">
            <w:pPr>
              <w:rPr>
                <w:bCs/>
                <w:iCs/>
                <w:color w:val="000000"/>
                <w:sz w:val="18"/>
                <w:szCs w:val="18"/>
              </w:rPr>
            </w:pPr>
          </w:p>
          <w:p w14:paraId="620D92F1" w14:textId="77777777" w:rsidR="00FE0DF3" w:rsidRPr="00AB63D8" w:rsidRDefault="00722FE2" w:rsidP="00EB345A">
            <w:pPr>
              <w:rPr>
                <w:bCs/>
                <w:iCs/>
                <w:color w:val="000000"/>
                <w:sz w:val="18"/>
                <w:szCs w:val="18"/>
              </w:rPr>
            </w:pPr>
            <w:r w:rsidRPr="00AB63D8">
              <w:rPr>
                <w:bCs/>
                <w:iCs/>
                <w:color w:val="000000"/>
                <w:sz w:val="18"/>
                <w:szCs w:val="18"/>
              </w:rPr>
              <w:t xml:space="preserve">Bachelor's degree in Computer Science and Engineering </w:t>
            </w:r>
          </w:p>
          <w:p w14:paraId="3DCB255B" w14:textId="77777777" w:rsidR="00722FE2" w:rsidRPr="00AB63D8" w:rsidRDefault="00722FE2" w:rsidP="00EB345A">
            <w:pPr>
              <w:rPr>
                <w:bCs/>
                <w:iCs/>
                <w:color w:val="000000"/>
                <w:sz w:val="18"/>
                <w:szCs w:val="18"/>
              </w:rPr>
            </w:pPr>
          </w:p>
          <w:p w14:paraId="3564ECED" w14:textId="77777777" w:rsidR="00EB345A" w:rsidRPr="00AB63D8" w:rsidRDefault="00722FE2" w:rsidP="00EB345A">
            <w:pPr>
              <w:rPr>
                <w:bCs/>
                <w:iCs/>
                <w:color w:val="000000"/>
                <w:sz w:val="18"/>
                <w:szCs w:val="18"/>
              </w:rPr>
            </w:pPr>
            <w:r w:rsidRPr="00AB63D8">
              <w:rPr>
                <w:bCs/>
                <w:iCs/>
                <w:color w:val="000000"/>
                <w:sz w:val="18"/>
                <w:szCs w:val="18"/>
              </w:rPr>
              <w:t xml:space="preserve">XII </w:t>
            </w:r>
            <w:proofErr w:type="spellStart"/>
            <w:proofErr w:type="gramStart"/>
            <w:r w:rsidRPr="00AB63D8">
              <w:rPr>
                <w:bCs/>
                <w:iCs/>
                <w:color w:val="000000"/>
                <w:sz w:val="18"/>
                <w:szCs w:val="18"/>
              </w:rPr>
              <w:t>th</w:t>
            </w:r>
            <w:proofErr w:type="spellEnd"/>
            <w:r w:rsidRPr="00AB63D8">
              <w:rPr>
                <w:bCs/>
                <w:iCs/>
                <w:color w:val="000000"/>
                <w:sz w:val="18"/>
                <w:szCs w:val="18"/>
              </w:rPr>
              <w:t xml:space="preserve">  Standard</w:t>
            </w:r>
            <w:proofErr w:type="gramEnd"/>
          </w:p>
          <w:p w14:paraId="7BE203E8" w14:textId="77777777" w:rsidR="00EE4694" w:rsidRPr="00AB63D8" w:rsidRDefault="00EE4694" w:rsidP="00EB345A">
            <w:pPr>
              <w:rPr>
                <w:bCs/>
                <w:iCs/>
                <w:color w:val="000000"/>
                <w:sz w:val="18"/>
                <w:szCs w:val="18"/>
              </w:rPr>
            </w:pPr>
          </w:p>
          <w:p w14:paraId="28BCC3E2" w14:textId="77777777" w:rsidR="00EE4694" w:rsidRPr="00AB63D8" w:rsidRDefault="00EE4694" w:rsidP="00EB345A">
            <w:pPr>
              <w:rPr>
                <w:bCs/>
                <w:iCs/>
                <w:color w:val="000000"/>
                <w:sz w:val="18"/>
                <w:szCs w:val="18"/>
              </w:rPr>
            </w:pPr>
          </w:p>
          <w:p w14:paraId="6CB37E74" w14:textId="77777777" w:rsidR="00EE4694" w:rsidRPr="00AB63D8" w:rsidRDefault="00EE4694" w:rsidP="00EB345A">
            <w:pPr>
              <w:rPr>
                <w:bCs/>
                <w:iCs/>
                <w:color w:val="000000"/>
                <w:sz w:val="18"/>
                <w:szCs w:val="18"/>
              </w:rPr>
            </w:pPr>
            <w:r w:rsidRPr="00AB63D8">
              <w:rPr>
                <w:bCs/>
                <w:iCs/>
                <w:color w:val="000000"/>
                <w:sz w:val="18"/>
                <w:szCs w:val="18"/>
              </w:rPr>
              <w:t xml:space="preserve">X </w:t>
            </w:r>
            <w:proofErr w:type="spellStart"/>
            <w:r w:rsidRPr="00AB63D8">
              <w:rPr>
                <w:bCs/>
                <w:iCs/>
                <w:color w:val="000000"/>
                <w:sz w:val="18"/>
                <w:szCs w:val="18"/>
              </w:rPr>
              <w:t>th</w:t>
            </w:r>
            <w:proofErr w:type="spellEnd"/>
            <w:r w:rsidRPr="00AB63D8">
              <w:rPr>
                <w:bCs/>
                <w:iCs/>
                <w:color w:val="000000"/>
                <w:sz w:val="18"/>
                <w:szCs w:val="18"/>
              </w:rPr>
              <w:t xml:space="preserve"> Standard                                                    </w:t>
            </w:r>
          </w:p>
          <w:p w14:paraId="3D0721AD" w14:textId="77777777" w:rsidR="00E3529A" w:rsidRPr="00AB63D8" w:rsidRDefault="00E3529A" w:rsidP="000C54C9">
            <w:pPr>
              <w:pStyle w:val="Cog-bullet"/>
              <w:numPr>
                <w:ilvl w:val="0"/>
                <w:numId w:val="0"/>
              </w:numPr>
              <w:rPr>
                <w:rFonts w:ascii="Times New Roman" w:hAnsi="Times New Roman"/>
                <w:szCs w:val="18"/>
              </w:rPr>
            </w:pPr>
          </w:p>
        </w:tc>
        <w:tc>
          <w:tcPr>
            <w:tcW w:w="3191" w:type="dxa"/>
          </w:tcPr>
          <w:p w14:paraId="55A3B54D" w14:textId="77777777" w:rsidR="00FE0DF3" w:rsidRPr="00AB63D8" w:rsidRDefault="00FE0DF3" w:rsidP="00EB345A">
            <w:pPr>
              <w:rPr>
                <w:bCs/>
                <w:iCs/>
                <w:color w:val="000000"/>
                <w:sz w:val="18"/>
                <w:szCs w:val="18"/>
              </w:rPr>
            </w:pPr>
          </w:p>
          <w:p w14:paraId="046F2172" w14:textId="77777777" w:rsidR="00722FE2" w:rsidRPr="00AB63D8" w:rsidRDefault="002B6F62" w:rsidP="000C54C9">
            <w:pPr>
              <w:jc w:val="both"/>
              <w:rPr>
                <w:bCs/>
                <w:iCs/>
                <w:color w:val="000000"/>
                <w:sz w:val="18"/>
                <w:szCs w:val="18"/>
              </w:rPr>
            </w:pPr>
            <w:r>
              <w:rPr>
                <w:bCs/>
                <w:iCs/>
                <w:color w:val="000000"/>
                <w:sz w:val="18"/>
                <w:szCs w:val="18"/>
              </w:rPr>
              <w:t xml:space="preserve">GKCEM, </w:t>
            </w:r>
            <w:r w:rsidR="00713507">
              <w:rPr>
                <w:bCs/>
                <w:iCs/>
                <w:color w:val="000000"/>
                <w:sz w:val="18"/>
                <w:szCs w:val="18"/>
              </w:rPr>
              <w:t>West Bengal</w:t>
            </w:r>
          </w:p>
          <w:p w14:paraId="3662B70E" w14:textId="77777777" w:rsidR="00B600DC" w:rsidRPr="00AB63D8" w:rsidRDefault="00FE0DF3" w:rsidP="00722FE2">
            <w:pPr>
              <w:rPr>
                <w:bCs/>
                <w:iCs/>
                <w:color w:val="000000"/>
                <w:sz w:val="18"/>
                <w:szCs w:val="18"/>
              </w:rPr>
            </w:pPr>
            <w:r w:rsidRPr="00AB63D8">
              <w:rPr>
                <w:bCs/>
                <w:iCs/>
                <w:color w:val="000000"/>
                <w:sz w:val="18"/>
                <w:szCs w:val="18"/>
              </w:rPr>
              <w:br/>
            </w:r>
            <w:r w:rsidR="00713507">
              <w:rPr>
                <w:bCs/>
                <w:iCs/>
                <w:color w:val="000000"/>
                <w:sz w:val="18"/>
                <w:szCs w:val="18"/>
              </w:rPr>
              <w:t>M T B Girls</w:t>
            </w:r>
            <w:r w:rsidR="00722FE2" w:rsidRPr="00AB63D8">
              <w:rPr>
                <w:bCs/>
                <w:iCs/>
                <w:color w:val="000000"/>
                <w:sz w:val="18"/>
                <w:szCs w:val="18"/>
              </w:rPr>
              <w:t xml:space="preserve"> H/S School</w:t>
            </w:r>
            <w:r w:rsidR="00EE4694" w:rsidRPr="00AB63D8">
              <w:rPr>
                <w:bCs/>
                <w:iCs/>
                <w:color w:val="000000"/>
                <w:sz w:val="18"/>
                <w:szCs w:val="18"/>
              </w:rPr>
              <w:t>,</w:t>
            </w:r>
          </w:p>
          <w:p w14:paraId="0415671C" w14:textId="77777777" w:rsidR="00EE4694" w:rsidRPr="00AB63D8" w:rsidRDefault="00EE4694" w:rsidP="00722FE2">
            <w:pPr>
              <w:rPr>
                <w:bCs/>
                <w:iCs/>
                <w:color w:val="000000"/>
                <w:sz w:val="18"/>
                <w:szCs w:val="18"/>
              </w:rPr>
            </w:pPr>
            <w:r w:rsidRPr="00AB63D8">
              <w:rPr>
                <w:bCs/>
                <w:iCs/>
                <w:color w:val="000000"/>
                <w:sz w:val="18"/>
                <w:szCs w:val="18"/>
              </w:rPr>
              <w:t>Agartala, Tripura(W)</w:t>
            </w:r>
          </w:p>
          <w:p w14:paraId="44215A8A" w14:textId="77777777" w:rsidR="00EE4694" w:rsidRPr="00AB63D8" w:rsidRDefault="00EE4694" w:rsidP="00EE4694">
            <w:pPr>
              <w:rPr>
                <w:sz w:val="18"/>
                <w:szCs w:val="18"/>
              </w:rPr>
            </w:pPr>
          </w:p>
          <w:p w14:paraId="4E9B30E8" w14:textId="77777777" w:rsidR="00EE4694" w:rsidRPr="00AB63D8" w:rsidRDefault="00713507" w:rsidP="00EE4694">
            <w:pPr>
              <w:rPr>
                <w:bCs/>
                <w:iCs/>
                <w:color w:val="000000"/>
                <w:sz w:val="18"/>
                <w:szCs w:val="18"/>
              </w:rPr>
            </w:pPr>
            <w:r>
              <w:rPr>
                <w:bCs/>
                <w:iCs/>
                <w:color w:val="000000"/>
                <w:sz w:val="18"/>
                <w:szCs w:val="18"/>
              </w:rPr>
              <w:t>M T B Girls</w:t>
            </w:r>
            <w:r w:rsidR="00EE4694" w:rsidRPr="00AB63D8">
              <w:rPr>
                <w:bCs/>
                <w:iCs/>
                <w:color w:val="000000"/>
                <w:sz w:val="18"/>
                <w:szCs w:val="18"/>
              </w:rPr>
              <w:t xml:space="preserve"> H/S School,                                </w:t>
            </w:r>
          </w:p>
          <w:p w14:paraId="32B006C7" w14:textId="77777777" w:rsidR="00EE4694" w:rsidRPr="00AB63D8" w:rsidRDefault="00EE4694" w:rsidP="00EE4694">
            <w:pPr>
              <w:rPr>
                <w:sz w:val="18"/>
                <w:szCs w:val="18"/>
              </w:rPr>
            </w:pPr>
            <w:r w:rsidRPr="00AB63D8">
              <w:rPr>
                <w:bCs/>
                <w:iCs/>
                <w:color w:val="000000"/>
                <w:sz w:val="18"/>
                <w:szCs w:val="18"/>
              </w:rPr>
              <w:t>Agartala, Tripura(W)</w:t>
            </w:r>
          </w:p>
        </w:tc>
        <w:tc>
          <w:tcPr>
            <w:tcW w:w="3191" w:type="dxa"/>
          </w:tcPr>
          <w:p w14:paraId="2600D99C" w14:textId="77777777" w:rsidR="00EE4694" w:rsidRPr="00AB63D8" w:rsidRDefault="00713507" w:rsidP="000C54C9">
            <w:pPr>
              <w:pStyle w:val="Cog-bullet"/>
              <w:numPr>
                <w:ilvl w:val="0"/>
                <w:numId w:val="0"/>
              </w:numPr>
              <w:rPr>
                <w:rFonts w:ascii="Times New Roman" w:hAnsi="Times New Roman"/>
                <w:szCs w:val="18"/>
              </w:rPr>
            </w:pPr>
            <w:r>
              <w:rPr>
                <w:rFonts w:ascii="Times New Roman" w:hAnsi="Times New Roman"/>
                <w:szCs w:val="18"/>
              </w:rPr>
              <w:br/>
              <w:t xml:space="preserve">2015  </w:t>
            </w:r>
            <w:r w:rsidR="007021A7">
              <w:rPr>
                <w:rFonts w:ascii="Times New Roman" w:hAnsi="Times New Roman"/>
                <w:szCs w:val="18"/>
              </w:rPr>
              <w:t xml:space="preserve">                           8.38</w:t>
            </w:r>
          </w:p>
          <w:p w14:paraId="09A8FCEF" w14:textId="77777777" w:rsidR="00E3529A" w:rsidRPr="00AB63D8" w:rsidRDefault="00FE0DF3" w:rsidP="000C54C9">
            <w:pPr>
              <w:pStyle w:val="Cog-bullet"/>
              <w:numPr>
                <w:ilvl w:val="0"/>
                <w:numId w:val="0"/>
              </w:numPr>
              <w:rPr>
                <w:rFonts w:ascii="Times New Roman" w:hAnsi="Times New Roman"/>
                <w:szCs w:val="18"/>
              </w:rPr>
            </w:pPr>
            <w:r w:rsidRPr="00AB63D8">
              <w:rPr>
                <w:rFonts w:ascii="Times New Roman" w:hAnsi="Times New Roman"/>
                <w:szCs w:val="18"/>
              </w:rPr>
              <w:br/>
            </w:r>
            <w:r w:rsidR="00713507">
              <w:rPr>
                <w:rFonts w:ascii="Times New Roman" w:hAnsi="Times New Roman"/>
                <w:szCs w:val="18"/>
              </w:rPr>
              <w:t>2011</w:t>
            </w:r>
            <w:r w:rsidR="00EE4694" w:rsidRPr="00AB63D8">
              <w:rPr>
                <w:rFonts w:ascii="Times New Roman" w:hAnsi="Times New Roman"/>
                <w:szCs w:val="18"/>
              </w:rPr>
              <w:t xml:space="preserve"> </w:t>
            </w:r>
            <w:r w:rsidR="00713507">
              <w:rPr>
                <w:rFonts w:ascii="Times New Roman" w:hAnsi="Times New Roman"/>
                <w:szCs w:val="18"/>
              </w:rPr>
              <w:t xml:space="preserve">                            68</w:t>
            </w:r>
            <w:r w:rsidR="00EE4694" w:rsidRPr="00AB63D8">
              <w:rPr>
                <w:rFonts w:ascii="Times New Roman" w:hAnsi="Times New Roman"/>
                <w:szCs w:val="18"/>
              </w:rPr>
              <w:t>%</w:t>
            </w:r>
          </w:p>
          <w:p w14:paraId="32FC0656" w14:textId="77777777" w:rsidR="00EE4694" w:rsidRPr="00AB63D8" w:rsidRDefault="00EE4694" w:rsidP="000C54C9">
            <w:pPr>
              <w:pStyle w:val="Cog-bullet"/>
              <w:numPr>
                <w:ilvl w:val="0"/>
                <w:numId w:val="0"/>
              </w:numPr>
              <w:rPr>
                <w:rFonts w:ascii="Times New Roman" w:hAnsi="Times New Roman"/>
                <w:szCs w:val="18"/>
              </w:rPr>
            </w:pPr>
          </w:p>
          <w:p w14:paraId="098BDCD9" w14:textId="77777777" w:rsidR="00EE4694" w:rsidRPr="00AB63D8" w:rsidRDefault="00713507" w:rsidP="000C54C9">
            <w:pPr>
              <w:tabs>
                <w:tab w:val="center" w:pos="1487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2009</w:t>
            </w:r>
            <w:r>
              <w:rPr>
                <w:sz w:val="18"/>
                <w:szCs w:val="18"/>
              </w:rPr>
              <w:tab/>
              <w:t xml:space="preserve">                 71</w:t>
            </w:r>
            <w:r w:rsidR="00EE4694" w:rsidRPr="00AB63D8">
              <w:rPr>
                <w:sz w:val="18"/>
                <w:szCs w:val="18"/>
              </w:rPr>
              <w:t xml:space="preserve">% </w:t>
            </w:r>
          </w:p>
          <w:p w14:paraId="55A42EDF" w14:textId="77777777" w:rsidR="00C2096B" w:rsidRPr="00AB63D8" w:rsidRDefault="00C2096B" w:rsidP="000C54C9">
            <w:pPr>
              <w:tabs>
                <w:tab w:val="center" w:pos="1487"/>
              </w:tabs>
              <w:rPr>
                <w:sz w:val="18"/>
                <w:szCs w:val="18"/>
              </w:rPr>
            </w:pPr>
          </w:p>
          <w:p w14:paraId="16A70A24" w14:textId="77777777" w:rsidR="00C2096B" w:rsidRPr="00AB63D8" w:rsidRDefault="00C2096B" w:rsidP="000C54C9">
            <w:pPr>
              <w:tabs>
                <w:tab w:val="center" w:pos="1487"/>
              </w:tabs>
              <w:rPr>
                <w:sz w:val="18"/>
                <w:szCs w:val="18"/>
              </w:rPr>
            </w:pPr>
          </w:p>
          <w:p w14:paraId="213CB47D" w14:textId="77777777" w:rsidR="00C2096B" w:rsidRPr="00AB63D8" w:rsidRDefault="00C2096B" w:rsidP="000C54C9">
            <w:pPr>
              <w:tabs>
                <w:tab w:val="center" w:pos="1487"/>
              </w:tabs>
              <w:rPr>
                <w:sz w:val="18"/>
                <w:szCs w:val="18"/>
              </w:rPr>
            </w:pPr>
          </w:p>
        </w:tc>
      </w:tr>
      <w:tr w:rsidR="00CE77C3" w:rsidRPr="00AB63D8" w14:paraId="2DBDC70C" w14:textId="77777777" w:rsidTr="000C54C9">
        <w:trPr>
          <w:trHeight w:val="337"/>
        </w:trPr>
        <w:tc>
          <w:tcPr>
            <w:tcW w:w="3191" w:type="dxa"/>
            <w:gridSpan w:val="2"/>
          </w:tcPr>
          <w:p w14:paraId="55E85B39" w14:textId="77777777" w:rsidR="003371E3" w:rsidRPr="00AB63D8" w:rsidRDefault="003371E3" w:rsidP="00EB345A">
            <w:pPr>
              <w:rPr>
                <w:bCs/>
                <w:iCs/>
                <w:color w:val="000000"/>
                <w:sz w:val="18"/>
                <w:szCs w:val="18"/>
              </w:rPr>
            </w:pPr>
          </w:p>
        </w:tc>
        <w:tc>
          <w:tcPr>
            <w:tcW w:w="3191" w:type="dxa"/>
          </w:tcPr>
          <w:p w14:paraId="4E006FF3" w14:textId="77777777" w:rsidR="003371E3" w:rsidRPr="00AB63D8" w:rsidRDefault="003371E3" w:rsidP="00EB345A">
            <w:pPr>
              <w:rPr>
                <w:bCs/>
                <w:iCs/>
                <w:color w:val="000000"/>
                <w:sz w:val="18"/>
                <w:szCs w:val="18"/>
              </w:rPr>
            </w:pPr>
          </w:p>
        </w:tc>
        <w:tc>
          <w:tcPr>
            <w:tcW w:w="3191" w:type="dxa"/>
          </w:tcPr>
          <w:p w14:paraId="01D399BE" w14:textId="77777777" w:rsidR="003371E3" w:rsidRPr="00AB63D8" w:rsidRDefault="003371E3" w:rsidP="000C54C9">
            <w:pPr>
              <w:pStyle w:val="Cog-bullet"/>
              <w:numPr>
                <w:ilvl w:val="0"/>
                <w:numId w:val="0"/>
              </w:numPr>
              <w:rPr>
                <w:rFonts w:ascii="Times New Roman" w:hAnsi="Times New Roman"/>
                <w:szCs w:val="18"/>
              </w:rPr>
            </w:pPr>
          </w:p>
        </w:tc>
      </w:tr>
      <w:tr w:rsidR="00E3529A" w:rsidRPr="00AB63D8" w14:paraId="1687AD4A" w14:textId="77777777" w:rsidTr="00A82C53">
        <w:trPr>
          <w:trHeight w:val="490"/>
        </w:trPr>
        <w:tc>
          <w:tcPr>
            <w:tcW w:w="9573" w:type="dxa"/>
            <w:gridSpan w:val="4"/>
            <w:shd w:val="clear" w:color="auto" w:fill="FBD4B4"/>
          </w:tcPr>
          <w:p w14:paraId="6489D39A" w14:textId="77777777" w:rsidR="00E3529A" w:rsidRPr="00AB63D8" w:rsidRDefault="00E3529A" w:rsidP="00CE77C3">
            <w:pPr>
              <w:pStyle w:val="Cog-H3a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B63D8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Technical </w:t>
            </w:r>
            <w:proofErr w:type="gramStart"/>
            <w:r w:rsidRPr="00AB63D8">
              <w:rPr>
                <w:rFonts w:ascii="Times New Roman" w:hAnsi="Times New Roman"/>
                <w:color w:val="000000"/>
                <w:sz w:val="18"/>
                <w:szCs w:val="18"/>
              </w:rPr>
              <w:t>Skills</w:t>
            </w:r>
            <w:r w:rsidR="003371E3" w:rsidRPr="00AB63D8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:</w:t>
            </w:r>
            <w:proofErr w:type="gramEnd"/>
          </w:p>
        </w:tc>
      </w:tr>
      <w:tr w:rsidR="00CE77C3" w:rsidRPr="00AB63D8" w14:paraId="77359DD4" w14:textId="77777777" w:rsidTr="000C54C9">
        <w:trPr>
          <w:trHeight w:val="478"/>
        </w:trPr>
        <w:tc>
          <w:tcPr>
            <w:tcW w:w="2272" w:type="dxa"/>
          </w:tcPr>
          <w:p w14:paraId="6E0FAA66" w14:textId="77777777" w:rsidR="00E3529A" w:rsidRPr="00AB63D8" w:rsidRDefault="00283C6D" w:rsidP="000C54C9">
            <w:pPr>
              <w:pStyle w:val="Cog-body"/>
              <w:ind w:left="0"/>
              <w:jc w:val="left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AB63D8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Operating systems</w:t>
            </w:r>
          </w:p>
        </w:tc>
        <w:tc>
          <w:tcPr>
            <w:tcW w:w="7301" w:type="dxa"/>
            <w:gridSpan w:val="3"/>
          </w:tcPr>
          <w:p w14:paraId="6A0905EF" w14:textId="77777777" w:rsidR="00E3529A" w:rsidRPr="00AB63D8" w:rsidRDefault="002D27F6" w:rsidP="002D27F6">
            <w:pPr>
              <w:widowControl w:val="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  <w:lang w:val="en-AU"/>
              </w:rPr>
              <w:t xml:space="preserve">Windows 7, </w:t>
            </w:r>
            <w:r w:rsidR="00EE4694" w:rsidRPr="00BB1CFA">
              <w:rPr>
                <w:sz w:val="18"/>
                <w:szCs w:val="18"/>
                <w:lang w:val="en-AU"/>
              </w:rPr>
              <w:t xml:space="preserve">Windows </w:t>
            </w:r>
            <w:r>
              <w:rPr>
                <w:sz w:val="18"/>
                <w:szCs w:val="18"/>
                <w:lang w:val="en-AU"/>
              </w:rPr>
              <w:t>10, RHEL (Red Hat Enterprise Edition), Cent OS</w:t>
            </w:r>
          </w:p>
        </w:tc>
      </w:tr>
      <w:tr w:rsidR="00CE77C3" w:rsidRPr="00AB63D8" w14:paraId="5D0C1EAE" w14:textId="77777777" w:rsidTr="000C54C9">
        <w:trPr>
          <w:trHeight w:val="658"/>
        </w:trPr>
        <w:tc>
          <w:tcPr>
            <w:tcW w:w="2272" w:type="dxa"/>
          </w:tcPr>
          <w:p w14:paraId="5EF4BF75" w14:textId="77777777" w:rsidR="00E3529A" w:rsidRPr="00AB63D8" w:rsidRDefault="00E3529A" w:rsidP="000C54C9">
            <w:pPr>
              <w:pStyle w:val="Cog-body"/>
              <w:ind w:left="0"/>
              <w:jc w:val="left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AB63D8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Programming Languages</w:t>
            </w:r>
          </w:p>
        </w:tc>
        <w:tc>
          <w:tcPr>
            <w:tcW w:w="7301" w:type="dxa"/>
            <w:gridSpan w:val="3"/>
          </w:tcPr>
          <w:p w14:paraId="6E61C5A4" w14:textId="77777777" w:rsidR="00283C6D" w:rsidRPr="00AB63D8" w:rsidRDefault="00283C6D" w:rsidP="000C54C9">
            <w:pPr>
              <w:pStyle w:val="NormalWeb"/>
              <w:tabs>
                <w:tab w:val="left" w:pos="2340"/>
              </w:tabs>
              <w:spacing w:before="0" w:beforeAutospacing="0" w:after="0" w:afterAutospacing="0"/>
              <w:rPr>
                <w:color w:val="000000"/>
                <w:sz w:val="18"/>
                <w:szCs w:val="18"/>
                <w:lang w:val="fr-FR"/>
              </w:rPr>
            </w:pPr>
          </w:p>
          <w:p w14:paraId="37E81220" w14:textId="77777777" w:rsidR="00E3529A" w:rsidRPr="00AB63D8" w:rsidRDefault="00007EFF" w:rsidP="002D27F6">
            <w:pPr>
              <w:pStyle w:val="NormalWeb"/>
              <w:tabs>
                <w:tab w:val="left" w:pos="2340"/>
              </w:tabs>
              <w:spacing w:before="0" w:beforeAutospacing="0" w:after="0" w:afterAutospacing="0"/>
              <w:rPr>
                <w:color w:val="000000"/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en-AU"/>
              </w:rPr>
              <w:t>Core Java</w:t>
            </w:r>
          </w:p>
        </w:tc>
      </w:tr>
      <w:tr w:rsidR="00CE77C3" w:rsidRPr="00AB63D8" w14:paraId="7CCDF380" w14:textId="77777777" w:rsidTr="000C54C9">
        <w:trPr>
          <w:trHeight w:val="383"/>
        </w:trPr>
        <w:tc>
          <w:tcPr>
            <w:tcW w:w="2272" w:type="dxa"/>
          </w:tcPr>
          <w:p w14:paraId="3501D6DF" w14:textId="77777777" w:rsidR="00E3529A" w:rsidRPr="00AB63D8" w:rsidRDefault="00E3529A" w:rsidP="000C54C9">
            <w:pPr>
              <w:pStyle w:val="Cog-body"/>
              <w:ind w:left="0"/>
              <w:jc w:val="left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AB63D8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Databases</w:t>
            </w:r>
          </w:p>
        </w:tc>
        <w:tc>
          <w:tcPr>
            <w:tcW w:w="7301" w:type="dxa"/>
            <w:gridSpan w:val="3"/>
          </w:tcPr>
          <w:p w14:paraId="229D04CD" w14:textId="77777777" w:rsidR="00E3529A" w:rsidRPr="00AB63D8" w:rsidRDefault="00763B77" w:rsidP="000C54C9">
            <w:pPr>
              <w:pStyle w:val="NormalWeb"/>
              <w:tabs>
                <w:tab w:val="left" w:pos="2340"/>
                <w:tab w:val="left" w:pos="3240"/>
              </w:tabs>
              <w:spacing w:before="0" w:beforeAutospacing="0" w:after="0" w:afterAutospacing="0"/>
              <w:rPr>
                <w:bCs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  <w:lang w:val="en-AU"/>
              </w:rPr>
              <w:t xml:space="preserve">My SQL, </w:t>
            </w:r>
            <w:r w:rsidR="002D27F6">
              <w:rPr>
                <w:sz w:val="18"/>
                <w:szCs w:val="18"/>
                <w:lang w:val="en-AU"/>
              </w:rPr>
              <w:t xml:space="preserve">Oracle </w:t>
            </w:r>
            <w:r w:rsidR="00814B12" w:rsidRPr="00AB63D8">
              <w:rPr>
                <w:sz w:val="18"/>
                <w:szCs w:val="18"/>
                <w:lang w:val="en-AU"/>
              </w:rPr>
              <w:t>10g</w:t>
            </w:r>
            <w:r w:rsidR="00E107C7">
              <w:rPr>
                <w:sz w:val="18"/>
                <w:szCs w:val="18"/>
                <w:lang w:val="en-AU"/>
              </w:rPr>
              <w:t>/12c</w:t>
            </w:r>
            <w:r w:rsidR="00814B12" w:rsidRPr="00AB63D8">
              <w:rPr>
                <w:sz w:val="18"/>
                <w:szCs w:val="18"/>
                <w:lang w:val="en-AU"/>
              </w:rPr>
              <w:t>, SQL SERVER</w:t>
            </w:r>
            <w:r w:rsidR="00713507">
              <w:rPr>
                <w:sz w:val="18"/>
                <w:szCs w:val="18"/>
                <w:lang w:val="en-AU"/>
              </w:rPr>
              <w:t>, Vertica, MAPD</w:t>
            </w:r>
          </w:p>
        </w:tc>
      </w:tr>
      <w:tr w:rsidR="00CE77C3" w:rsidRPr="00AB63D8" w14:paraId="73421823" w14:textId="77777777" w:rsidTr="000C54C9">
        <w:trPr>
          <w:trHeight w:val="398"/>
        </w:trPr>
        <w:tc>
          <w:tcPr>
            <w:tcW w:w="2272" w:type="dxa"/>
          </w:tcPr>
          <w:p w14:paraId="04037D33" w14:textId="77777777" w:rsidR="00E3529A" w:rsidRPr="00AB63D8" w:rsidRDefault="00E3529A" w:rsidP="000C54C9">
            <w:pPr>
              <w:pStyle w:val="Cog-body"/>
              <w:ind w:left="0"/>
              <w:jc w:val="left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AB63D8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Scripting Languages</w:t>
            </w:r>
          </w:p>
        </w:tc>
        <w:tc>
          <w:tcPr>
            <w:tcW w:w="7301" w:type="dxa"/>
            <w:gridSpan w:val="3"/>
          </w:tcPr>
          <w:p w14:paraId="14E6BF35" w14:textId="77777777" w:rsidR="00E3529A" w:rsidRPr="00AB63D8" w:rsidRDefault="00763B77" w:rsidP="00763B77">
            <w:pPr>
              <w:pStyle w:val="Cog-body"/>
              <w:ind w:left="0"/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Perl, Bash </w:t>
            </w:r>
            <w:proofErr w:type="gramStart"/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Scripting, </w:t>
            </w:r>
            <w:r w:rsidRPr="00AB63D8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="009B3A8F" w:rsidRPr="00AB63D8">
              <w:rPr>
                <w:rFonts w:ascii="Times New Roman" w:hAnsi="Times New Roman"/>
                <w:color w:val="000000"/>
                <w:sz w:val="18"/>
                <w:szCs w:val="18"/>
              </w:rPr>
              <w:t>JavaScript</w:t>
            </w:r>
            <w:proofErr w:type="gramEnd"/>
            <w:r w:rsidR="009B3A8F" w:rsidRPr="00AB63D8">
              <w:rPr>
                <w:rFonts w:ascii="Times New Roman" w:hAnsi="Times New Roman"/>
                <w:color w:val="000000"/>
                <w:sz w:val="18"/>
                <w:szCs w:val="18"/>
              </w:rPr>
              <w:t>, HTML</w:t>
            </w:r>
          </w:p>
        </w:tc>
      </w:tr>
      <w:tr w:rsidR="00CE77C3" w:rsidRPr="00AB63D8" w14:paraId="75DCEACB" w14:textId="77777777" w:rsidTr="000C54C9">
        <w:trPr>
          <w:trHeight w:val="383"/>
        </w:trPr>
        <w:tc>
          <w:tcPr>
            <w:tcW w:w="2272" w:type="dxa"/>
          </w:tcPr>
          <w:p w14:paraId="49A4E648" w14:textId="77777777" w:rsidR="00F453DF" w:rsidRDefault="00763B77" w:rsidP="000C54C9">
            <w:pPr>
              <w:pStyle w:val="Cog-body"/>
              <w:ind w:left="0"/>
              <w:jc w:val="left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 xml:space="preserve">Test </w:t>
            </w:r>
            <w:proofErr w:type="gramStart"/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 xml:space="preserve">Script </w:t>
            </w:r>
            <w:r w:rsidR="00F453DF" w:rsidRPr="00AB63D8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 xml:space="preserve"> Development</w:t>
            </w:r>
            <w:proofErr w:type="gramEnd"/>
            <w:r w:rsidR="00F453DF" w:rsidRPr="00AB63D8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 xml:space="preserve"> Tool</w:t>
            </w:r>
          </w:p>
          <w:p w14:paraId="562343D4" w14:textId="77777777" w:rsidR="00763B77" w:rsidRDefault="00763B77" w:rsidP="00763B77">
            <w:pPr>
              <w:pStyle w:val="Cog-body"/>
              <w:ind w:left="0"/>
              <w:jc w:val="left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Testing Tools Used</w:t>
            </w:r>
          </w:p>
          <w:p w14:paraId="21EDF688" w14:textId="77777777" w:rsidR="00763B77" w:rsidRDefault="00763B77" w:rsidP="000C54C9">
            <w:pPr>
              <w:pStyle w:val="Cog-body"/>
              <w:ind w:left="0"/>
              <w:jc w:val="left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</w:p>
          <w:p w14:paraId="41178311" w14:textId="77777777" w:rsidR="00763B77" w:rsidRPr="00AB63D8" w:rsidRDefault="00763B77" w:rsidP="000C54C9">
            <w:pPr>
              <w:pStyle w:val="Cog-body"/>
              <w:ind w:left="0"/>
              <w:jc w:val="left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Testing Methodologies</w:t>
            </w:r>
          </w:p>
          <w:p w14:paraId="3E0BFDD7" w14:textId="77777777" w:rsidR="00145DA3" w:rsidRDefault="00145DA3" w:rsidP="000C54C9">
            <w:pPr>
              <w:pStyle w:val="Cog-body"/>
              <w:ind w:left="0"/>
              <w:jc w:val="left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</w:p>
          <w:p w14:paraId="6D15F2B3" w14:textId="77777777" w:rsidR="00A82125" w:rsidRPr="00AB63D8" w:rsidRDefault="00EE4694" w:rsidP="000C54C9">
            <w:pPr>
              <w:pStyle w:val="Cog-body"/>
              <w:ind w:left="0"/>
              <w:jc w:val="left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AB63D8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Emulator</w:t>
            </w:r>
            <w:r w:rsidR="00A82125" w:rsidRPr="00AB63D8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 xml:space="preserve"> </w:t>
            </w:r>
          </w:p>
          <w:p w14:paraId="7E0CB5CF" w14:textId="77777777" w:rsidR="00EE4694" w:rsidRPr="00AB63D8" w:rsidRDefault="00EE4694" w:rsidP="000C54C9">
            <w:pPr>
              <w:pStyle w:val="Cog-body"/>
              <w:ind w:left="0"/>
              <w:jc w:val="left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AB63D8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 xml:space="preserve">SFTP, SCP and FTP </w:t>
            </w:r>
            <w:proofErr w:type="gramStart"/>
            <w:r w:rsidRPr="00AB63D8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client  used</w:t>
            </w:r>
            <w:proofErr w:type="gramEnd"/>
          </w:p>
          <w:p w14:paraId="48A7BEE9" w14:textId="77777777" w:rsidR="00EE4694" w:rsidRPr="00AB63D8" w:rsidRDefault="00EE4694" w:rsidP="000C54C9">
            <w:pPr>
              <w:pStyle w:val="Cog-body"/>
              <w:ind w:left="0"/>
              <w:jc w:val="left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AB63D8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Build</w:t>
            </w:r>
            <w:r w:rsidR="00E107C7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/deploy</w:t>
            </w:r>
            <w:r w:rsidRPr="00AB63D8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 xml:space="preserve"> Tool Used </w:t>
            </w:r>
          </w:p>
          <w:p w14:paraId="6653BC18" w14:textId="77777777" w:rsidR="00EE4694" w:rsidRPr="00AB63D8" w:rsidRDefault="00EE4694" w:rsidP="000C54C9">
            <w:pPr>
              <w:pStyle w:val="Cog-body"/>
              <w:ind w:left="0"/>
              <w:jc w:val="left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AB63D8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Versioning Tool Used</w:t>
            </w:r>
          </w:p>
          <w:p w14:paraId="3563E18D" w14:textId="77777777" w:rsidR="00EE4694" w:rsidRPr="00AB63D8" w:rsidRDefault="00EE4694" w:rsidP="000C54C9">
            <w:pPr>
              <w:pStyle w:val="Cog-body"/>
              <w:ind w:left="0"/>
              <w:jc w:val="left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AB63D8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Testing Framework Used</w:t>
            </w:r>
          </w:p>
          <w:p w14:paraId="53D0A93A" w14:textId="77777777" w:rsidR="00E107C7" w:rsidRDefault="00E107C7" w:rsidP="000C54C9">
            <w:pPr>
              <w:pStyle w:val="Cog-body"/>
              <w:ind w:left="0"/>
              <w:jc w:val="left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Agile Tools Used</w:t>
            </w:r>
          </w:p>
          <w:p w14:paraId="06F8E918" w14:textId="77777777" w:rsidR="00363684" w:rsidRDefault="007021A7" w:rsidP="000C54C9">
            <w:pPr>
              <w:pStyle w:val="Cog-body"/>
              <w:ind w:left="0"/>
              <w:jc w:val="left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 xml:space="preserve">Integrated DB </w:t>
            </w:r>
          </w:p>
          <w:p w14:paraId="1612FB17" w14:textId="77777777" w:rsidR="00E107C7" w:rsidRPr="00AB63D8" w:rsidRDefault="007021A7" w:rsidP="000C54C9">
            <w:pPr>
              <w:pStyle w:val="Cog-body"/>
              <w:ind w:left="0"/>
              <w:jc w:val="left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Development Tool</w:t>
            </w:r>
          </w:p>
        </w:tc>
        <w:tc>
          <w:tcPr>
            <w:tcW w:w="7301" w:type="dxa"/>
            <w:gridSpan w:val="3"/>
          </w:tcPr>
          <w:p w14:paraId="71374BC3" w14:textId="77777777" w:rsidR="00713781" w:rsidRPr="00363684" w:rsidRDefault="002D27F6" w:rsidP="000C54C9">
            <w:pPr>
              <w:pStyle w:val="Cog-body"/>
              <w:ind w:left="0"/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363684">
              <w:rPr>
                <w:rFonts w:ascii="Times New Roman" w:hAnsi="Times New Roman"/>
                <w:color w:val="000000"/>
                <w:sz w:val="18"/>
                <w:szCs w:val="18"/>
              </w:rPr>
              <w:t>Eclipse</w:t>
            </w:r>
          </w:p>
          <w:p w14:paraId="716270B2" w14:textId="77777777" w:rsidR="00763B77" w:rsidRDefault="00763B77" w:rsidP="00763B77">
            <w:pPr>
              <w:pStyle w:val="Cog-body"/>
              <w:ind w:left="0"/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  <w:p w14:paraId="688A5C6A" w14:textId="77777777" w:rsidR="00763B77" w:rsidRPr="00363684" w:rsidRDefault="00763B77" w:rsidP="00763B77">
            <w:pPr>
              <w:pStyle w:val="Cog-body"/>
              <w:ind w:left="0"/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gramStart"/>
            <w:r w:rsidRPr="00363684">
              <w:rPr>
                <w:rFonts w:ascii="Times New Roman" w:hAnsi="Times New Roman"/>
                <w:color w:val="000000"/>
                <w:sz w:val="18"/>
                <w:szCs w:val="18"/>
              </w:rPr>
              <w:t>HP  ALM</w:t>
            </w:r>
            <w:proofErr w:type="gramEnd"/>
            <w:r w:rsidRPr="00363684">
              <w:rPr>
                <w:rFonts w:ascii="Times New Roman" w:hAnsi="Times New Roman"/>
                <w:color w:val="000000"/>
                <w:sz w:val="18"/>
                <w:szCs w:val="18"/>
              </w:rPr>
              <w:t>(For Defect Resolution) – QC(Quality Center), Bugzilla</w:t>
            </w:r>
            <w:r w:rsidR="0009284E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, TMS(Test Case Management system),Postman  </w:t>
            </w:r>
          </w:p>
          <w:p w14:paraId="1F08432C" w14:textId="77777777" w:rsidR="00363684" w:rsidRDefault="00763B77" w:rsidP="00363684">
            <w:pPr>
              <w:pStyle w:val="Cog-body"/>
              <w:ind w:left="0"/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System </w:t>
            </w:r>
            <w:proofErr w:type="gramStart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Testing ,</w:t>
            </w:r>
            <w:proofErr w:type="gramEnd"/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Acceptance Testing, Feature Testing, Load Testing, Stress Testing, Functionality Testing, Validation, Regression Testing (Automated and Manual)</w:t>
            </w:r>
          </w:p>
          <w:p w14:paraId="1B05C1B5" w14:textId="77777777" w:rsidR="00713781" w:rsidRPr="00363684" w:rsidRDefault="00EE4694" w:rsidP="00363684">
            <w:pPr>
              <w:pStyle w:val="Cog-body"/>
              <w:ind w:left="0"/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363684">
              <w:rPr>
                <w:rFonts w:ascii="Times New Roman" w:hAnsi="Times New Roman"/>
                <w:color w:val="000000"/>
                <w:sz w:val="18"/>
                <w:szCs w:val="18"/>
              </w:rPr>
              <w:t>Putty</w:t>
            </w:r>
            <w:r w:rsidR="002D27F6" w:rsidRPr="00363684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2D27F6" w:rsidRPr="00363684">
              <w:rPr>
                <w:rFonts w:ascii="Times New Roman" w:hAnsi="Times New Roman"/>
                <w:color w:val="000000"/>
                <w:sz w:val="18"/>
                <w:szCs w:val="18"/>
              </w:rPr>
              <w:t>MobaXterm</w:t>
            </w:r>
            <w:proofErr w:type="spellEnd"/>
          </w:p>
          <w:p w14:paraId="46E5049C" w14:textId="77777777" w:rsidR="00F453DF" w:rsidRPr="00363684" w:rsidRDefault="00EE4694" w:rsidP="00363684">
            <w:pPr>
              <w:pStyle w:val="Cog-body"/>
              <w:ind w:left="0"/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363684">
              <w:rPr>
                <w:rFonts w:ascii="Times New Roman" w:hAnsi="Times New Roman"/>
                <w:color w:val="000000"/>
                <w:sz w:val="18"/>
                <w:szCs w:val="18"/>
              </w:rPr>
              <w:t>WinSCP</w:t>
            </w:r>
          </w:p>
          <w:p w14:paraId="5AEEB5ED" w14:textId="77777777" w:rsidR="00363684" w:rsidRDefault="00363684" w:rsidP="00363684">
            <w:pPr>
              <w:pStyle w:val="Cog-body"/>
              <w:ind w:left="0"/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  <w:p w14:paraId="12C63C76" w14:textId="77777777" w:rsidR="00EE4694" w:rsidRPr="00363684" w:rsidRDefault="00E107C7" w:rsidP="00363684">
            <w:pPr>
              <w:pStyle w:val="Cog-body"/>
              <w:ind w:left="0"/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363684">
              <w:rPr>
                <w:rFonts w:ascii="Times New Roman" w:hAnsi="Times New Roman"/>
                <w:color w:val="000000"/>
                <w:sz w:val="18"/>
                <w:szCs w:val="18"/>
              </w:rPr>
              <w:t>udeploy</w:t>
            </w:r>
            <w:proofErr w:type="spellEnd"/>
            <w:r w:rsidRPr="00363684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363684">
              <w:rPr>
                <w:rFonts w:ascii="Times New Roman" w:hAnsi="Times New Roman"/>
                <w:color w:val="000000"/>
                <w:sz w:val="18"/>
                <w:szCs w:val="18"/>
              </w:rPr>
              <w:t>jenkins</w:t>
            </w:r>
            <w:proofErr w:type="spellEnd"/>
            <w:r w:rsidRPr="00363684">
              <w:rPr>
                <w:rFonts w:ascii="Times New Roman" w:hAnsi="Times New Roman"/>
                <w:color w:val="000000"/>
                <w:sz w:val="18"/>
                <w:szCs w:val="18"/>
              </w:rPr>
              <w:t>, maven</w:t>
            </w:r>
          </w:p>
          <w:p w14:paraId="5A0A3BE7" w14:textId="77777777" w:rsidR="00EE4694" w:rsidRPr="00363684" w:rsidRDefault="00E107C7" w:rsidP="00363684">
            <w:pPr>
              <w:pStyle w:val="Cog-body"/>
              <w:ind w:left="0"/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363684">
              <w:rPr>
                <w:rFonts w:ascii="Times New Roman" w:hAnsi="Times New Roman"/>
                <w:color w:val="000000"/>
                <w:sz w:val="18"/>
                <w:szCs w:val="18"/>
              </w:rPr>
              <w:t>GIT-STASH</w:t>
            </w:r>
          </w:p>
          <w:p w14:paraId="55A9003B" w14:textId="77777777" w:rsidR="00EE4694" w:rsidRPr="00363684" w:rsidRDefault="00E107C7" w:rsidP="00363684">
            <w:pPr>
              <w:pStyle w:val="Cog-body"/>
              <w:ind w:left="0"/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363684">
              <w:rPr>
                <w:rFonts w:ascii="Times New Roman" w:hAnsi="Times New Roman"/>
                <w:color w:val="000000"/>
                <w:sz w:val="18"/>
                <w:szCs w:val="18"/>
              </w:rPr>
              <w:t>Selenium</w:t>
            </w:r>
          </w:p>
          <w:p w14:paraId="4F7AC62D" w14:textId="77777777" w:rsidR="00E107C7" w:rsidRPr="00363684" w:rsidRDefault="00E107C7" w:rsidP="00363684">
            <w:pPr>
              <w:pStyle w:val="Cog-body"/>
              <w:ind w:left="0"/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363684">
              <w:rPr>
                <w:rFonts w:ascii="Times New Roman" w:hAnsi="Times New Roman"/>
                <w:color w:val="000000"/>
                <w:sz w:val="18"/>
                <w:szCs w:val="18"/>
              </w:rPr>
              <w:t>JIRA (for sprint planning and story tracking)</w:t>
            </w:r>
          </w:p>
          <w:p w14:paraId="34119805" w14:textId="77777777" w:rsidR="00E107C7" w:rsidRDefault="00E107C7" w:rsidP="00713781">
            <w:pPr>
              <w:rPr>
                <w:sz w:val="18"/>
                <w:szCs w:val="18"/>
              </w:rPr>
            </w:pPr>
          </w:p>
          <w:p w14:paraId="2201D255" w14:textId="77777777" w:rsidR="00145DA3" w:rsidRDefault="00145DA3" w:rsidP="00713781">
            <w:pPr>
              <w:rPr>
                <w:sz w:val="18"/>
                <w:szCs w:val="18"/>
              </w:rPr>
            </w:pPr>
          </w:p>
          <w:p w14:paraId="3AEECA8A" w14:textId="77777777" w:rsidR="00E107C7" w:rsidRPr="00AB63D8" w:rsidRDefault="007021A7" w:rsidP="0071378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TOAD</w:t>
            </w:r>
            <w:r w:rsidR="0009284E">
              <w:rPr>
                <w:sz w:val="18"/>
                <w:szCs w:val="18"/>
              </w:rPr>
              <w:t xml:space="preserve">, </w:t>
            </w:r>
            <w:proofErr w:type="spellStart"/>
            <w:r w:rsidR="0009284E">
              <w:rPr>
                <w:sz w:val="18"/>
                <w:szCs w:val="18"/>
              </w:rPr>
              <w:t>DB</w:t>
            </w:r>
            <w:r w:rsidR="00007EFF">
              <w:rPr>
                <w:sz w:val="18"/>
                <w:szCs w:val="18"/>
              </w:rPr>
              <w:t>forge</w:t>
            </w:r>
            <w:proofErr w:type="spellEnd"/>
          </w:p>
        </w:tc>
      </w:tr>
    </w:tbl>
    <w:p w14:paraId="372865B5" w14:textId="77777777" w:rsidR="00FF1D4D" w:rsidRPr="00AB63D8" w:rsidRDefault="00FF1D4D" w:rsidP="00FF1D4D">
      <w:pPr>
        <w:pStyle w:val="Cog-body"/>
        <w:rPr>
          <w:rFonts w:ascii="Times New Roman" w:hAnsi="Times New Roman"/>
          <w:sz w:val="18"/>
          <w:szCs w:val="18"/>
          <w:lang w:val="fr-FR"/>
        </w:rPr>
      </w:pPr>
    </w:p>
    <w:tbl>
      <w:tblPr>
        <w:tblW w:w="0" w:type="auto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single" w:sz="8" w:space="0" w:color="F79646"/>
          <w:insideV w:val="single" w:sz="8" w:space="0" w:color="F79646"/>
        </w:tblBorders>
        <w:tblLayout w:type="fixed"/>
        <w:tblLook w:val="0000" w:firstRow="0" w:lastRow="0" w:firstColumn="0" w:lastColumn="0" w:noHBand="0" w:noVBand="0"/>
      </w:tblPr>
      <w:tblGrid>
        <w:gridCol w:w="9558"/>
      </w:tblGrid>
      <w:tr w:rsidR="00FB3979" w:rsidRPr="00AB63D8" w14:paraId="62CDA790" w14:textId="77777777" w:rsidTr="00A82C53">
        <w:tc>
          <w:tcPr>
            <w:tcW w:w="9558" w:type="dxa"/>
            <w:shd w:val="clear" w:color="auto" w:fill="FBCAA2"/>
          </w:tcPr>
          <w:p w14:paraId="23D2A341" w14:textId="77777777" w:rsidR="00FB3979" w:rsidRPr="00A82C53" w:rsidRDefault="000008D0" w:rsidP="00CE77C3">
            <w:pPr>
              <w:pStyle w:val="Cog-H3a"/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gramStart"/>
            <w:r w:rsidRPr="00A82C53">
              <w:rPr>
                <w:rFonts w:ascii="Times New Roman" w:hAnsi="Times New Roman"/>
                <w:color w:val="000000"/>
                <w:sz w:val="18"/>
                <w:szCs w:val="18"/>
              </w:rPr>
              <w:t>Streng</w:t>
            </w:r>
            <w:r w:rsidR="0008638B" w:rsidRPr="00A82C53">
              <w:rPr>
                <w:rFonts w:ascii="Times New Roman" w:hAnsi="Times New Roman"/>
                <w:color w:val="000000"/>
                <w:sz w:val="18"/>
                <w:szCs w:val="18"/>
              </w:rPr>
              <w:t>t</w:t>
            </w:r>
            <w:r w:rsidRPr="00A82C53">
              <w:rPr>
                <w:rFonts w:ascii="Times New Roman" w:hAnsi="Times New Roman"/>
                <w:color w:val="000000"/>
                <w:sz w:val="18"/>
                <w:szCs w:val="18"/>
              </w:rPr>
              <w:t>h</w:t>
            </w:r>
            <w:r w:rsidR="0008638B" w:rsidRPr="00A82C53">
              <w:rPr>
                <w:rFonts w:ascii="Times New Roman" w:hAnsi="Times New Roman"/>
                <w:color w:val="000000"/>
                <w:sz w:val="18"/>
                <w:szCs w:val="18"/>
              </w:rPr>
              <w:t>s</w:t>
            </w:r>
            <w:r w:rsidR="003371E3" w:rsidRPr="00A82C5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:</w:t>
            </w:r>
            <w:proofErr w:type="gramEnd"/>
          </w:p>
        </w:tc>
      </w:tr>
    </w:tbl>
    <w:p w14:paraId="06A22CF0" w14:textId="77777777" w:rsidR="00814B12" w:rsidRPr="00AB63D8" w:rsidRDefault="00814B12" w:rsidP="00814B12">
      <w:pPr>
        <w:pStyle w:val="Cog-body"/>
        <w:ind w:left="0"/>
        <w:rPr>
          <w:rFonts w:ascii="Times New Roman" w:hAnsi="Times New Roman"/>
          <w:sz w:val="18"/>
          <w:szCs w:val="18"/>
          <w:lang w:val="fr-FR"/>
        </w:rPr>
      </w:pPr>
      <w:r w:rsidRPr="00AB63D8">
        <w:rPr>
          <w:rFonts w:ascii="Times New Roman" w:hAnsi="Times New Roman"/>
          <w:sz w:val="18"/>
          <w:szCs w:val="18"/>
          <w:lang w:val="fr-FR"/>
        </w:rPr>
        <w:t xml:space="preserve">Quick </w:t>
      </w:r>
      <w:proofErr w:type="spellStart"/>
      <w:r w:rsidRPr="00AB63D8">
        <w:rPr>
          <w:rFonts w:ascii="Times New Roman" w:hAnsi="Times New Roman"/>
          <w:sz w:val="18"/>
          <w:szCs w:val="18"/>
          <w:lang w:val="fr-FR"/>
        </w:rPr>
        <w:t>learner</w:t>
      </w:r>
      <w:proofErr w:type="spellEnd"/>
      <w:r w:rsidRPr="00AB63D8">
        <w:rPr>
          <w:rFonts w:ascii="Times New Roman" w:hAnsi="Times New Roman"/>
          <w:sz w:val="18"/>
          <w:szCs w:val="18"/>
          <w:lang w:val="fr-FR"/>
        </w:rPr>
        <w:t xml:space="preserve"> of new technologies and </w:t>
      </w:r>
      <w:proofErr w:type="spellStart"/>
      <w:r w:rsidRPr="00AB63D8">
        <w:rPr>
          <w:rFonts w:ascii="Times New Roman" w:hAnsi="Times New Roman"/>
          <w:sz w:val="18"/>
          <w:szCs w:val="18"/>
          <w:lang w:val="fr-FR"/>
        </w:rPr>
        <w:t>easily</w:t>
      </w:r>
      <w:proofErr w:type="spellEnd"/>
      <w:r w:rsidRPr="00AB63D8">
        <w:rPr>
          <w:rFonts w:ascii="Times New Roman" w:hAnsi="Times New Roman"/>
          <w:sz w:val="18"/>
          <w:szCs w:val="18"/>
          <w:lang w:val="fr-FR"/>
        </w:rPr>
        <w:t xml:space="preserve"> adaptable to </w:t>
      </w:r>
      <w:proofErr w:type="spellStart"/>
      <w:r w:rsidRPr="00AB63D8">
        <w:rPr>
          <w:rFonts w:ascii="Times New Roman" w:hAnsi="Times New Roman"/>
          <w:sz w:val="18"/>
          <w:szCs w:val="18"/>
          <w:lang w:val="fr-FR"/>
        </w:rPr>
        <w:t>any</w:t>
      </w:r>
      <w:proofErr w:type="spellEnd"/>
      <w:r w:rsidRPr="00AB63D8">
        <w:rPr>
          <w:rFonts w:ascii="Times New Roman" w:hAnsi="Times New Roman"/>
          <w:sz w:val="18"/>
          <w:szCs w:val="18"/>
          <w:lang w:val="fr-FR"/>
        </w:rPr>
        <w:t xml:space="preserve"> platform.</w:t>
      </w:r>
    </w:p>
    <w:p w14:paraId="16A29CB3" w14:textId="77777777" w:rsidR="00FF1D4D" w:rsidRPr="00AB63D8" w:rsidRDefault="00FF1D4D" w:rsidP="00FF1D4D">
      <w:pPr>
        <w:pStyle w:val="Cog-body"/>
        <w:ind w:left="0"/>
        <w:rPr>
          <w:rFonts w:ascii="Times New Roman" w:hAnsi="Times New Roman"/>
          <w:sz w:val="18"/>
          <w:szCs w:val="18"/>
          <w:lang w:val="fr-FR"/>
        </w:rPr>
      </w:pPr>
      <w:r w:rsidRPr="00AB63D8">
        <w:rPr>
          <w:rFonts w:ascii="Times New Roman" w:hAnsi="Times New Roman"/>
          <w:sz w:val="18"/>
          <w:szCs w:val="18"/>
          <w:lang w:val="fr-FR"/>
        </w:rPr>
        <w:t xml:space="preserve">Good team </w:t>
      </w:r>
      <w:proofErr w:type="spellStart"/>
      <w:r w:rsidRPr="00AB63D8">
        <w:rPr>
          <w:rFonts w:ascii="Times New Roman" w:hAnsi="Times New Roman"/>
          <w:sz w:val="18"/>
          <w:szCs w:val="18"/>
          <w:lang w:val="fr-FR"/>
        </w:rPr>
        <w:t>player</w:t>
      </w:r>
      <w:proofErr w:type="spellEnd"/>
      <w:r w:rsidRPr="00AB63D8">
        <w:rPr>
          <w:rFonts w:ascii="Times New Roman" w:hAnsi="Times New Roman"/>
          <w:sz w:val="18"/>
          <w:szCs w:val="18"/>
          <w:lang w:val="fr-FR"/>
        </w:rPr>
        <w:t xml:space="preserve"> and hard </w:t>
      </w:r>
      <w:proofErr w:type="spellStart"/>
      <w:r w:rsidRPr="00AB63D8">
        <w:rPr>
          <w:rFonts w:ascii="Times New Roman" w:hAnsi="Times New Roman"/>
          <w:sz w:val="18"/>
          <w:szCs w:val="18"/>
          <w:lang w:val="fr-FR"/>
        </w:rPr>
        <w:t>worker</w:t>
      </w:r>
      <w:proofErr w:type="spellEnd"/>
      <w:r w:rsidRPr="00AB63D8">
        <w:rPr>
          <w:rFonts w:ascii="Times New Roman" w:hAnsi="Times New Roman"/>
          <w:sz w:val="18"/>
          <w:szCs w:val="18"/>
          <w:lang w:val="fr-FR"/>
        </w:rPr>
        <w:t>.</w:t>
      </w:r>
    </w:p>
    <w:p w14:paraId="77624AA0" w14:textId="77777777" w:rsidR="00FF1D4D" w:rsidRPr="00AB63D8" w:rsidRDefault="00FF1D4D" w:rsidP="00FF1D4D">
      <w:pPr>
        <w:pStyle w:val="Cog-body"/>
        <w:ind w:left="0"/>
        <w:rPr>
          <w:rFonts w:ascii="Times New Roman" w:hAnsi="Times New Roman"/>
          <w:sz w:val="18"/>
          <w:szCs w:val="18"/>
          <w:lang w:val="fr-FR"/>
        </w:rPr>
      </w:pPr>
      <w:r w:rsidRPr="00AB63D8">
        <w:rPr>
          <w:rFonts w:ascii="Times New Roman" w:hAnsi="Times New Roman"/>
          <w:sz w:val="18"/>
          <w:szCs w:val="18"/>
          <w:lang w:val="fr-FR"/>
        </w:rPr>
        <w:t xml:space="preserve">Good </w:t>
      </w:r>
      <w:proofErr w:type="spellStart"/>
      <w:r w:rsidRPr="00AB63D8">
        <w:rPr>
          <w:rFonts w:ascii="Times New Roman" w:hAnsi="Times New Roman"/>
          <w:sz w:val="18"/>
          <w:szCs w:val="18"/>
          <w:lang w:val="fr-FR"/>
        </w:rPr>
        <w:t>Analytical</w:t>
      </w:r>
      <w:proofErr w:type="spellEnd"/>
      <w:r w:rsidRPr="00AB63D8">
        <w:rPr>
          <w:rFonts w:ascii="Times New Roman" w:hAnsi="Times New Roman"/>
          <w:sz w:val="18"/>
          <w:szCs w:val="18"/>
          <w:lang w:val="fr-FR"/>
        </w:rPr>
        <w:t xml:space="preserve"> </w:t>
      </w:r>
      <w:proofErr w:type="spellStart"/>
      <w:r w:rsidRPr="00AB63D8">
        <w:rPr>
          <w:rFonts w:ascii="Times New Roman" w:hAnsi="Times New Roman"/>
          <w:sz w:val="18"/>
          <w:szCs w:val="18"/>
          <w:lang w:val="fr-FR"/>
        </w:rPr>
        <w:t>skills</w:t>
      </w:r>
      <w:proofErr w:type="spellEnd"/>
      <w:r w:rsidRPr="00AB63D8">
        <w:rPr>
          <w:rFonts w:ascii="Times New Roman" w:hAnsi="Times New Roman"/>
          <w:sz w:val="18"/>
          <w:szCs w:val="18"/>
          <w:lang w:val="fr-FR"/>
        </w:rPr>
        <w:t>.</w:t>
      </w:r>
      <w:r w:rsidRPr="00AB63D8">
        <w:rPr>
          <w:rFonts w:ascii="Times New Roman" w:hAnsi="Times New Roman"/>
          <w:sz w:val="18"/>
          <w:szCs w:val="18"/>
          <w:lang w:val="fr-FR"/>
        </w:rPr>
        <w:tab/>
      </w:r>
    </w:p>
    <w:p w14:paraId="10D5E6E5" w14:textId="77777777" w:rsidR="00EE4694" w:rsidRPr="00AB63D8" w:rsidRDefault="00EE4694" w:rsidP="00FF1D4D">
      <w:pPr>
        <w:pStyle w:val="Cog-body"/>
        <w:ind w:left="0"/>
        <w:rPr>
          <w:rFonts w:ascii="Times New Roman" w:hAnsi="Times New Roman"/>
          <w:sz w:val="18"/>
          <w:szCs w:val="18"/>
          <w:lang w:val="fr-FR"/>
        </w:rPr>
      </w:pPr>
    </w:p>
    <w:p w14:paraId="7907A1F3" w14:textId="77777777" w:rsidR="00EE4694" w:rsidRPr="00AB63D8" w:rsidRDefault="00EE4694" w:rsidP="00FF1D4D">
      <w:pPr>
        <w:pStyle w:val="Cog-body"/>
        <w:ind w:left="0"/>
        <w:rPr>
          <w:rFonts w:ascii="Times New Roman" w:hAnsi="Times New Roman"/>
          <w:sz w:val="18"/>
          <w:szCs w:val="18"/>
          <w:lang w:val="fr-FR"/>
        </w:rPr>
      </w:pPr>
    </w:p>
    <w:p w14:paraId="34DCE169" w14:textId="77777777" w:rsidR="00FF1D4D" w:rsidRPr="00AB63D8" w:rsidRDefault="00FF1D4D" w:rsidP="000008D0">
      <w:pPr>
        <w:pStyle w:val="Cog-body"/>
        <w:ind w:left="0"/>
        <w:rPr>
          <w:rFonts w:ascii="Times New Roman" w:hAnsi="Times New Roman"/>
          <w:sz w:val="18"/>
          <w:szCs w:val="18"/>
          <w:lang w:val="fr-FR"/>
        </w:rPr>
      </w:pPr>
    </w:p>
    <w:tbl>
      <w:tblPr>
        <w:tblW w:w="0" w:type="auto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single" w:sz="8" w:space="0" w:color="F79646"/>
          <w:insideV w:val="single" w:sz="8" w:space="0" w:color="F79646"/>
        </w:tblBorders>
        <w:tblLayout w:type="fixed"/>
        <w:tblLook w:val="0000" w:firstRow="0" w:lastRow="0" w:firstColumn="0" w:lastColumn="0" w:noHBand="0" w:noVBand="0"/>
      </w:tblPr>
      <w:tblGrid>
        <w:gridCol w:w="9558"/>
      </w:tblGrid>
      <w:tr w:rsidR="00A302FB" w:rsidRPr="00AB63D8" w14:paraId="25AF5A0C" w14:textId="77777777" w:rsidTr="00A82C53">
        <w:tc>
          <w:tcPr>
            <w:tcW w:w="9558" w:type="dxa"/>
            <w:shd w:val="clear" w:color="auto" w:fill="FBCAA2"/>
          </w:tcPr>
          <w:p w14:paraId="18C055FC" w14:textId="77777777" w:rsidR="00A302FB" w:rsidRPr="00A82C53" w:rsidRDefault="00A302FB" w:rsidP="00CE77C3">
            <w:pPr>
              <w:pStyle w:val="Cog-H3a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82C5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Contact </w:t>
            </w:r>
            <w:proofErr w:type="gramStart"/>
            <w:r w:rsidRPr="00A82C53">
              <w:rPr>
                <w:rFonts w:ascii="Times New Roman" w:hAnsi="Times New Roman"/>
                <w:color w:val="000000"/>
                <w:sz w:val="18"/>
                <w:szCs w:val="18"/>
              </w:rPr>
              <w:t>Details</w:t>
            </w:r>
            <w:r w:rsidR="003371E3" w:rsidRPr="00A82C5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:</w:t>
            </w:r>
            <w:proofErr w:type="gramEnd"/>
          </w:p>
        </w:tc>
      </w:tr>
    </w:tbl>
    <w:p w14:paraId="531E4C5C" w14:textId="5453E02B" w:rsidR="00525BE1" w:rsidRPr="001F1248" w:rsidRDefault="00A302FB" w:rsidP="005E0B12">
      <w:pPr>
        <w:pStyle w:val="Cog-H2a"/>
        <w:spacing w:after="240"/>
        <w:rPr>
          <w:rFonts w:ascii="Times New Roman" w:hAnsi="Times New Roman"/>
          <w:b w:val="0"/>
          <w:color w:val="000000"/>
          <w:sz w:val="18"/>
          <w:szCs w:val="18"/>
          <w:lang w:val="fr-FR"/>
        </w:rPr>
      </w:pPr>
      <w:r w:rsidRPr="00AB63D8">
        <w:rPr>
          <w:rFonts w:ascii="Times New Roman" w:hAnsi="Times New Roman"/>
          <w:color w:val="000000"/>
          <w:sz w:val="18"/>
          <w:szCs w:val="18"/>
          <w:lang w:val="fr-FR"/>
        </w:rPr>
        <w:t>Mobile</w:t>
      </w:r>
      <w:r w:rsidRPr="00AB63D8">
        <w:rPr>
          <w:rFonts w:ascii="Times New Roman" w:hAnsi="Times New Roman"/>
          <w:b w:val="0"/>
          <w:color w:val="000000"/>
          <w:sz w:val="18"/>
          <w:szCs w:val="18"/>
          <w:lang w:val="fr-FR"/>
        </w:rPr>
        <w:t xml:space="preserve"> </w:t>
      </w:r>
      <w:r w:rsidRPr="00AB63D8">
        <w:rPr>
          <w:rFonts w:ascii="Times New Roman" w:hAnsi="Times New Roman"/>
          <w:color w:val="000000"/>
          <w:sz w:val="18"/>
          <w:szCs w:val="18"/>
          <w:lang w:val="fr-FR"/>
        </w:rPr>
        <w:t>No</w:t>
      </w:r>
      <w:r w:rsidR="00067649" w:rsidRPr="00AB63D8">
        <w:rPr>
          <w:rFonts w:ascii="Times New Roman" w:hAnsi="Times New Roman"/>
          <w:color w:val="000000"/>
          <w:sz w:val="18"/>
          <w:szCs w:val="18"/>
          <w:lang w:val="fr-FR"/>
        </w:rPr>
        <w:t> :</w:t>
      </w:r>
      <w:r w:rsidR="00713507">
        <w:rPr>
          <w:rFonts w:ascii="Times New Roman" w:hAnsi="Times New Roman"/>
          <w:b w:val="0"/>
          <w:color w:val="000000"/>
          <w:sz w:val="18"/>
          <w:szCs w:val="18"/>
          <w:lang w:val="fr-FR"/>
        </w:rPr>
        <w:t xml:space="preserve"> (+91) </w:t>
      </w:r>
      <w:r w:rsidR="00353341">
        <w:rPr>
          <w:rFonts w:ascii="Times New Roman" w:hAnsi="Times New Roman"/>
          <w:b w:val="0"/>
          <w:color w:val="000000"/>
          <w:sz w:val="18"/>
          <w:szCs w:val="18"/>
          <w:lang w:val="fr-FR"/>
        </w:rPr>
        <w:t>9885560578</w:t>
      </w:r>
      <w:r w:rsidR="00813EB6" w:rsidRPr="00AB63D8">
        <w:rPr>
          <w:rFonts w:ascii="Times New Roman" w:hAnsi="Times New Roman"/>
          <w:b w:val="0"/>
          <w:color w:val="000000"/>
          <w:sz w:val="18"/>
          <w:szCs w:val="18"/>
          <w:lang w:val="fr-FR"/>
        </w:rPr>
        <w:tab/>
      </w:r>
      <w:r w:rsidR="00813EB6" w:rsidRPr="00AB63D8">
        <w:rPr>
          <w:rFonts w:ascii="Times New Roman" w:hAnsi="Times New Roman"/>
          <w:color w:val="000000"/>
          <w:sz w:val="18"/>
          <w:szCs w:val="18"/>
          <w:lang w:val="fr-FR"/>
        </w:rPr>
        <w:tab/>
      </w:r>
      <w:r w:rsidR="00813EB6" w:rsidRPr="00AB63D8">
        <w:rPr>
          <w:rFonts w:ascii="Times New Roman" w:hAnsi="Times New Roman"/>
          <w:color w:val="000000"/>
          <w:sz w:val="18"/>
          <w:szCs w:val="18"/>
          <w:lang w:val="fr-FR"/>
        </w:rPr>
        <w:tab/>
      </w:r>
      <w:r w:rsidR="00FA44AF" w:rsidRPr="00AB63D8">
        <w:rPr>
          <w:rFonts w:ascii="Times New Roman" w:hAnsi="Times New Roman"/>
          <w:color w:val="000000"/>
          <w:sz w:val="18"/>
          <w:szCs w:val="18"/>
          <w:lang w:val="fr-FR"/>
        </w:rPr>
        <w:tab/>
      </w:r>
      <w:r w:rsidR="00FA44AF" w:rsidRPr="00AB63D8">
        <w:rPr>
          <w:rFonts w:ascii="Times New Roman" w:hAnsi="Times New Roman"/>
          <w:color w:val="000000"/>
          <w:sz w:val="18"/>
          <w:szCs w:val="18"/>
          <w:lang w:val="fr-FR"/>
        </w:rPr>
        <w:tab/>
      </w:r>
      <w:r w:rsidR="00C13B1F" w:rsidRPr="00AB63D8">
        <w:rPr>
          <w:rFonts w:ascii="Times New Roman" w:hAnsi="Times New Roman"/>
          <w:color w:val="000000"/>
          <w:sz w:val="18"/>
          <w:szCs w:val="18"/>
          <w:lang w:val="fr-FR"/>
        </w:rPr>
        <w:t>Email</w:t>
      </w:r>
      <w:r w:rsidR="00BD7855" w:rsidRPr="00AB63D8">
        <w:rPr>
          <w:rFonts w:ascii="Times New Roman" w:hAnsi="Times New Roman"/>
          <w:color w:val="000000"/>
          <w:sz w:val="18"/>
          <w:szCs w:val="18"/>
          <w:lang w:val="fr-FR"/>
        </w:rPr>
        <w:t> </w:t>
      </w:r>
      <w:r w:rsidR="00BD7855" w:rsidRPr="001F1248">
        <w:rPr>
          <w:rFonts w:ascii="Times New Roman" w:hAnsi="Times New Roman"/>
          <w:b w:val="0"/>
          <w:color w:val="000000"/>
          <w:sz w:val="18"/>
          <w:szCs w:val="18"/>
          <w:lang w:val="fr-FR"/>
        </w:rPr>
        <w:t>:</w:t>
      </w:r>
      <w:r w:rsidR="001F1248" w:rsidRPr="001F1248">
        <w:rPr>
          <w:rFonts w:ascii="Times New Roman" w:hAnsi="Times New Roman"/>
          <w:b w:val="0"/>
          <w:color w:val="000000"/>
          <w:sz w:val="18"/>
          <w:szCs w:val="18"/>
          <w:lang w:val="fr-FR"/>
        </w:rPr>
        <w:t xml:space="preserve"> </w:t>
      </w:r>
      <w:r w:rsidR="00353341">
        <w:rPr>
          <w:rFonts w:ascii="Times New Roman" w:hAnsi="Times New Roman"/>
          <w:b w:val="0"/>
          <w:color w:val="000000"/>
          <w:sz w:val="18"/>
          <w:szCs w:val="18"/>
          <w:lang w:val="fr-FR"/>
        </w:rPr>
        <w:t xml:space="preserve"> suri143.babu1</w:t>
      </w:r>
      <w:r w:rsidR="001F1248" w:rsidRPr="001F1248">
        <w:rPr>
          <w:rFonts w:ascii="Times New Roman" w:hAnsi="Times New Roman"/>
          <w:b w:val="0"/>
          <w:color w:val="000000"/>
          <w:sz w:val="18"/>
          <w:szCs w:val="18"/>
          <w:lang w:val="fr-FR"/>
        </w:rPr>
        <w:t>@gmail.com</w:t>
      </w:r>
    </w:p>
    <w:tbl>
      <w:tblPr>
        <w:tblW w:w="0" w:type="auto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single" w:sz="8" w:space="0" w:color="F79646"/>
          <w:insideV w:val="single" w:sz="8" w:space="0" w:color="F79646"/>
        </w:tblBorders>
        <w:tblLayout w:type="fixed"/>
        <w:tblLook w:val="0000" w:firstRow="0" w:lastRow="0" w:firstColumn="0" w:lastColumn="0" w:noHBand="0" w:noVBand="0"/>
      </w:tblPr>
      <w:tblGrid>
        <w:gridCol w:w="9558"/>
      </w:tblGrid>
      <w:tr w:rsidR="00A87FFB" w:rsidRPr="00AB63D8" w14:paraId="3D5D1931" w14:textId="77777777" w:rsidTr="00A82C53">
        <w:tc>
          <w:tcPr>
            <w:tcW w:w="9558" w:type="dxa"/>
            <w:shd w:val="clear" w:color="auto" w:fill="FBCAA2"/>
          </w:tcPr>
          <w:p w14:paraId="4C6442A2" w14:textId="77777777" w:rsidR="00A87FFB" w:rsidRPr="00A82C53" w:rsidRDefault="00A87FFB" w:rsidP="00CE77C3">
            <w:pPr>
              <w:pStyle w:val="Cog-H3a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82C5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Professional </w:t>
            </w:r>
            <w:proofErr w:type="gramStart"/>
            <w:r w:rsidRPr="00A82C53">
              <w:rPr>
                <w:rFonts w:ascii="Times New Roman" w:hAnsi="Times New Roman"/>
                <w:color w:val="000000"/>
                <w:sz w:val="18"/>
                <w:szCs w:val="18"/>
              </w:rPr>
              <w:t>Experience</w:t>
            </w:r>
            <w:r w:rsidR="003371E3" w:rsidRPr="00A82C5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:</w:t>
            </w:r>
            <w:proofErr w:type="gramEnd"/>
          </w:p>
        </w:tc>
      </w:tr>
    </w:tbl>
    <w:p w14:paraId="379C4C8F" w14:textId="77777777" w:rsidR="00676335" w:rsidRPr="00AB63D8" w:rsidRDefault="000E28AD" w:rsidP="000E28AD">
      <w:pPr>
        <w:tabs>
          <w:tab w:val="left" w:pos="558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</w:p>
    <w:p w14:paraId="0231E90A" w14:textId="77777777" w:rsidR="00A87FFB" w:rsidRPr="00AB63D8" w:rsidRDefault="00713507" w:rsidP="00A87FFB">
      <w:pPr>
        <w:keepNext w:val="0"/>
        <w:numPr>
          <w:ilvl w:val="0"/>
          <w:numId w:val="29"/>
        </w:numPr>
        <w:tabs>
          <w:tab w:val="left" w:pos="630"/>
        </w:tabs>
        <w:suppressAutoHyphens/>
        <w:autoSpaceDE w:val="0"/>
        <w:rPr>
          <w:b/>
          <w:bCs/>
          <w:sz w:val="18"/>
          <w:szCs w:val="18"/>
        </w:rPr>
      </w:pPr>
      <w:proofErr w:type="spellStart"/>
      <w:r>
        <w:rPr>
          <w:b/>
          <w:color w:val="000000"/>
          <w:sz w:val="18"/>
          <w:szCs w:val="18"/>
          <w:lang w:val="fr-FR"/>
        </w:rPr>
        <w:t>Tayana</w:t>
      </w:r>
      <w:proofErr w:type="spellEnd"/>
      <w:r>
        <w:rPr>
          <w:b/>
          <w:color w:val="000000"/>
          <w:sz w:val="18"/>
          <w:szCs w:val="18"/>
          <w:lang w:val="fr-FR"/>
        </w:rPr>
        <w:t xml:space="preserve"> Software &amp;</w:t>
      </w:r>
      <w:r w:rsidR="00A87FFB" w:rsidRPr="00AB63D8">
        <w:rPr>
          <w:b/>
          <w:color w:val="000000"/>
          <w:sz w:val="18"/>
          <w:szCs w:val="18"/>
          <w:lang w:val="fr-FR"/>
        </w:rPr>
        <w:t xml:space="preserve"> </w:t>
      </w:r>
      <w:proofErr w:type="spellStart"/>
      <w:proofErr w:type="gramStart"/>
      <w:r w:rsidR="00A87FFB" w:rsidRPr="00AB63D8">
        <w:rPr>
          <w:b/>
          <w:color w:val="000000"/>
          <w:sz w:val="18"/>
          <w:szCs w:val="18"/>
          <w:lang w:val="fr-FR"/>
        </w:rPr>
        <w:t>Technology</w:t>
      </w:r>
      <w:proofErr w:type="spellEnd"/>
      <w:r w:rsidR="00A87FFB" w:rsidRPr="00AB63D8">
        <w:rPr>
          <w:b/>
          <w:color w:val="000000"/>
          <w:sz w:val="18"/>
          <w:szCs w:val="18"/>
          <w:lang w:val="fr-FR"/>
        </w:rPr>
        <w:t xml:space="preserve"> .</w:t>
      </w:r>
      <w:proofErr w:type="gramEnd"/>
      <w:r w:rsidR="00A87FFB" w:rsidRPr="00AB63D8">
        <w:rPr>
          <w:b/>
          <w:bCs/>
          <w:sz w:val="18"/>
          <w:szCs w:val="18"/>
        </w:rPr>
        <w:tab/>
      </w:r>
      <w:r w:rsidR="00A87FFB" w:rsidRPr="00AB63D8">
        <w:rPr>
          <w:b/>
          <w:bCs/>
          <w:sz w:val="18"/>
          <w:szCs w:val="18"/>
        </w:rPr>
        <w:tab/>
      </w:r>
      <w:r w:rsidR="00A87FFB" w:rsidRPr="00AB63D8">
        <w:rPr>
          <w:b/>
          <w:bCs/>
          <w:sz w:val="18"/>
          <w:szCs w:val="18"/>
        </w:rPr>
        <w:tab/>
      </w:r>
      <w:r w:rsidR="0009066E" w:rsidRPr="00AB63D8">
        <w:rPr>
          <w:b/>
          <w:bCs/>
          <w:sz w:val="18"/>
          <w:szCs w:val="18"/>
        </w:rPr>
        <w:tab/>
      </w:r>
      <w:r w:rsidR="000E28AD">
        <w:rPr>
          <w:b/>
          <w:bCs/>
          <w:sz w:val="18"/>
          <w:szCs w:val="18"/>
        </w:rPr>
        <w:t>December</w:t>
      </w:r>
      <w:r>
        <w:rPr>
          <w:b/>
          <w:bCs/>
          <w:sz w:val="18"/>
          <w:szCs w:val="18"/>
        </w:rPr>
        <w:t xml:space="preserve"> </w:t>
      </w:r>
      <w:proofErr w:type="gramStart"/>
      <w:r>
        <w:rPr>
          <w:b/>
          <w:bCs/>
          <w:sz w:val="18"/>
          <w:szCs w:val="18"/>
        </w:rPr>
        <w:t>2015</w:t>
      </w:r>
      <w:r w:rsidR="00067649" w:rsidRPr="00AB63D8">
        <w:rPr>
          <w:b/>
          <w:bCs/>
          <w:sz w:val="18"/>
          <w:szCs w:val="18"/>
        </w:rPr>
        <w:t xml:space="preserve"> </w:t>
      </w:r>
      <w:r w:rsidR="00A87FFB" w:rsidRPr="00AB63D8">
        <w:rPr>
          <w:b/>
          <w:bCs/>
          <w:sz w:val="18"/>
          <w:szCs w:val="18"/>
        </w:rPr>
        <w:t xml:space="preserve"> to</w:t>
      </w:r>
      <w:proofErr w:type="gramEnd"/>
      <w:r w:rsidR="00A87FFB" w:rsidRPr="00AB63D8">
        <w:rPr>
          <w:b/>
          <w:bCs/>
          <w:sz w:val="18"/>
          <w:szCs w:val="18"/>
        </w:rPr>
        <w:t xml:space="preserve"> Till Date</w:t>
      </w:r>
    </w:p>
    <w:p w14:paraId="4FC5C500" w14:textId="77777777" w:rsidR="00A87FFB" w:rsidRPr="00AB63D8" w:rsidRDefault="00A87FFB" w:rsidP="00A87FFB">
      <w:pPr>
        <w:keepNext w:val="0"/>
        <w:tabs>
          <w:tab w:val="left" w:pos="630"/>
        </w:tabs>
        <w:suppressAutoHyphens/>
        <w:autoSpaceDE w:val="0"/>
        <w:ind w:left="720"/>
        <w:rPr>
          <w:rFonts w:ascii="Arial" w:hAnsi="Arial" w:cs="Arial"/>
          <w:b/>
          <w:color w:val="111111"/>
          <w:sz w:val="18"/>
          <w:szCs w:val="18"/>
        </w:rPr>
      </w:pPr>
    </w:p>
    <w:p w14:paraId="71237CD2" w14:textId="77777777" w:rsidR="00676335" w:rsidRPr="00AB63D8" w:rsidRDefault="00A87FFB" w:rsidP="00067649">
      <w:pPr>
        <w:tabs>
          <w:tab w:val="left" w:pos="630"/>
        </w:tabs>
        <w:ind w:firstLine="612"/>
        <w:rPr>
          <w:b/>
          <w:sz w:val="18"/>
          <w:szCs w:val="18"/>
        </w:rPr>
      </w:pPr>
      <w:r w:rsidRPr="00AB63D8">
        <w:rPr>
          <w:rFonts w:eastAsia="Arial Unicode MS"/>
          <w:b/>
          <w:bCs/>
          <w:sz w:val="18"/>
          <w:szCs w:val="18"/>
        </w:rPr>
        <w:t>Designation:</w:t>
      </w:r>
      <w:r w:rsidRPr="00AB63D8">
        <w:rPr>
          <w:b/>
          <w:bCs/>
          <w:sz w:val="18"/>
          <w:szCs w:val="18"/>
        </w:rPr>
        <w:t xml:space="preserve"> </w:t>
      </w:r>
      <w:proofErr w:type="gramStart"/>
      <w:r w:rsidR="003B5F00">
        <w:rPr>
          <w:b/>
          <w:bCs/>
          <w:sz w:val="18"/>
          <w:szCs w:val="18"/>
        </w:rPr>
        <w:t>Technical  QA</w:t>
      </w:r>
      <w:proofErr w:type="gramEnd"/>
      <w:r w:rsidR="003B5F00">
        <w:rPr>
          <w:b/>
          <w:bCs/>
          <w:sz w:val="18"/>
          <w:szCs w:val="18"/>
        </w:rPr>
        <w:t xml:space="preserve">/Support Engineer (Performed QA related activities mostly) </w:t>
      </w:r>
    </w:p>
    <w:p w14:paraId="797883BD" w14:textId="77777777" w:rsidR="00A87FFB" w:rsidRPr="00AB63D8" w:rsidRDefault="00A87FFB">
      <w:pPr>
        <w:rPr>
          <w:b/>
          <w:sz w:val="18"/>
          <w:szCs w:val="18"/>
        </w:rPr>
      </w:pPr>
    </w:p>
    <w:p w14:paraId="1F62E8D1" w14:textId="77777777" w:rsidR="00676335" w:rsidRPr="00AB63D8" w:rsidRDefault="00676335">
      <w:pPr>
        <w:rPr>
          <w:sz w:val="18"/>
          <w:szCs w:val="18"/>
        </w:rPr>
      </w:pPr>
    </w:p>
    <w:tbl>
      <w:tblPr>
        <w:tblW w:w="0" w:type="auto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single" w:sz="8" w:space="0" w:color="F79646"/>
          <w:insideV w:val="single" w:sz="8" w:space="0" w:color="F79646"/>
        </w:tblBorders>
        <w:tblLayout w:type="fixed"/>
        <w:tblLook w:val="0000" w:firstRow="0" w:lastRow="0" w:firstColumn="0" w:lastColumn="0" w:noHBand="0" w:noVBand="0"/>
      </w:tblPr>
      <w:tblGrid>
        <w:gridCol w:w="9558"/>
      </w:tblGrid>
      <w:tr w:rsidR="00FB3979" w:rsidRPr="00AB63D8" w14:paraId="463269CB" w14:textId="77777777" w:rsidTr="00A82C53">
        <w:tc>
          <w:tcPr>
            <w:tcW w:w="9558" w:type="dxa"/>
            <w:shd w:val="clear" w:color="auto" w:fill="FBCAA2"/>
          </w:tcPr>
          <w:p w14:paraId="308A56D8" w14:textId="77777777" w:rsidR="00FB3979" w:rsidRPr="00A82C53" w:rsidRDefault="00FB3979" w:rsidP="00CE77C3">
            <w:pPr>
              <w:pStyle w:val="Cog-H3a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82C5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Project </w:t>
            </w:r>
            <w:proofErr w:type="gramStart"/>
            <w:r w:rsidRPr="00A82C53">
              <w:rPr>
                <w:rFonts w:ascii="Times New Roman" w:hAnsi="Times New Roman"/>
                <w:color w:val="000000"/>
                <w:sz w:val="18"/>
                <w:szCs w:val="18"/>
              </w:rPr>
              <w:t>Experience</w:t>
            </w:r>
            <w:r w:rsidR="003371E3" w:rsidRPr="00A82C5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:</w:t>
            </w:r>
            <w:proofErr w:type="gramEnd"/>
          </w:p>
        </w:tc>
      </w:tr>
    </w:tbl>
    <w:p w14:paraId="17117BF9" w14:textId="77777777" w:rsidR="0028486E" w:rsidRDefault="00115CA4" w:rsidP="00115CA4">
      <w:pPr>
        <w:pStyle w:val="NormalWeb"/>
        <w:tabs>
          <w:tab w:val="left" w:pos="5940"/>
        </w:tabs>
        <w:spacing w:before="0" w:beforeAutospacing="0" w:after="0" w:afterAutospacing="0"/>
        <w:rPr>
          <w:b/>
          <w:bCs/>
          <w:color w:val="000000"/>
          <w:sz w:val="18"/>
          <w:szCs w:val="18"/>
        </w:rPr>
      </w:pPr>
      <w:r w:rsidRPr="00AB63D8">
        <w:rPr>
          <w:b/>
          <w:bCs/>
          <w:color w:val="000000"/>
          <w:sz w:val="18"/>
          <w:szCs w:val="18"/>
        </w:rPr>
        <w:t xml:space="preserve">             </w:t>
      </w:r>
    </w:p>
    <w:p w14:paraId="14CDB02A" w14:textId="77777777" w:rsidR="00115CA4" w:rsidRPr="00AB63D8" w:rsidRDefault="00115CA4" w:rsidP="00115CA4">
      <w:pPr>
        <w:pStyle w:val="NormalWeb"/>
        <w:tabs>
          <w:tab w:val="left" w:pos="5940"/>
        </w:tabs>
        <w:spacing w:before="0" w:beforeAutospacing="0" w:after="0" w:afterAutospacing="0"/>
        <w:rPr>
          <w:b/>
          <w:bCs/>
          <w:color w:val="000000"/>
          <w:sz w:val="18"/>
          <w:szCs w:val="18"/>
        </w:rPr>
      </w:pPr>
      <w:r w:rsidRPr="00AB63D8">
        <w:rPr>
          <w:b/>
          <w:bCs/>
          <w:color w:val="000000"/>
          <w:sz w:val="18"/>
          <w:szCs w:val="18"/>
        </w:rPr>
        <w:tab/>
      </w:r>
    </w:p>
    <w:p w14:paraId="31EBF148" w14:textId="77777777" w:rsidR="0028486E" w:rsidRDefault="0028486E" w:rsidP="0028486E">
      <w:pPr>
        <w:keepNext w:val="0"/>
        <w:numPr>
          <w:ilvl w:val="0"/>
          <w:numId w:val="25"/>
        </w:numPr>
        <w:suppressAutoHyphens/>
        <w:autoSpaceDE w:val="0"/>
        <w:rPr>
          <w:b/>
          <w:sz w:val="18"/>
          <w:szCs w:val="18"/>
          <w:u w:val="single"/>
        </w:rPr>
      </w:pPr>
      <w:r w:rsidRPr="0028486E">
        <w:rPr>
          <w:b/>
          <w:sz w:val="18"/>
          <w:szCs w:val="18"/>
          <w:u w:val="single"/>
        </w:rPr>
        <w:t>One Trust Information Syste</w:t>
      </w:r>
      <w:r w:rsidR="00FD5B25">
        <w:rPr>
          <w:b/>
          <w:sz w:val="18"/>
          <w:szCs w:val="18"/>
          <w:u w:val="single"/>
        </w:rPr>
        <w:t>m</w:t>
      </w:r>
    </w:p>
    <w:p w14:paraId="43942F92" w14:textId="77777777" w:rsidR="0028486E" w:rsidRDefault="0028486E" w:rsidP="0028486E">
      <w:pPr>
        <w:keepNext w:val="0"/>
        <w:suppressAutoHyphens/>
        <w:autoSpaceDE w:val="0"/>
        <w:ind w:left="360"/>
        <w:rPr>
          <w:b/>
          <w:sz w:val="18"/>
          <w:szCs w:val="18"/>
          <w:u w:val="single"/>
        </w:rPr>
      </w:pPr>
    </w:p>
    <w:p w14:paraId="26F1DAC5" w14:textId="77777777" w:rsidR="0028486E" w:rsidRDefault="0028486E" w:rsidP="0028486E">
      <w:pPr>
        <w:keepNext w:val="0"/>
        <w:suppressAutoHyphens/>
        <w:autoSpaceDE w:val="0"/>
        <w:ind w:left="360"/>
        <w:rPr>
          <w:b/>
          <w:sz w:val="18"/>
          <w:szCs w:val="18"/>
          <w:u w:val="single"/>
        </w:rPr>
      </w:pPr>
    </w:p>
    <w:p w14:paraId="27626C2B" w14:textId="77777777" w:rsidR="0028486E" w:rsidRDefault="0028486E" w:rsidP="0028486E">
      <w:pPr>
        <w:keepNext w:val="0"/>
        <w:suppressAutoHyphens/>
        <w:autoSpaceDE w:val="0"/>
        <w:ind w:left="360"/>
        <w:rPr>
          <w:sz w:val="18"/>
          <w:szCs w:val="18"/>
        </w:rPr>
      </w:pPr>
      <w:r w:rsidRPr="0028486E">
        <w:rPr>
          <w:sz w:val="18"/>
          <w:szCs w:val="18"/>
        </w:rPr>
        <w:t>Project Name               OTIS</w:t>
      </w:r>
    </w:p>
    <w:p w14:paraId="05DC74BB" w14:textId="77777777" w:rsidR="00FD5B25" w:rsidRDefault="00FD5B25" w:rsidP="00FD5B25">
      <w:pPr>
        <w:tabs>
          <w:tab w:val="left" w:pos="720"/>
          <w:tab w:val="center" w:pos="5233"/>
        </w:tabs>
        <w:suppressAutoHyphens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Operating System         </w:t>
      </w:r>
      <w:r w:rsidRPr="00EA08AC">
        <w:rPr>
          <w:sz w:val="18"/>
          <w:szCs w:val="18"/>
        </w:rPr>
        <w:t xml:space="preserve">Red Hat Enterprise Linux Server release 6.4 </w:t>
      </w:r>
    </w:p>
    <w:p w14:paraId="7576EBDE" w14:textId="77777777" w:rsidR="00FD5B25" w:rsidRDefault="00FD5B25" w:rsidP="00FD5B25">
      <w:pPr>
        <w:tabs>
          <w:tab w:val="left" w:pos="720"/>
          <w:tab w:val="center" w:pos="5233"/>
        </w:tabs>
        <w:suppressAutoHyphens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 w:rsidRPr="00356BB6">
        <w:rPr>
          <w:sz w:val="18"/>
          <w:szCs w:val="18"/>
        </w:rPr>
        <w:t>Tools</w:t>
      </w:r>
      <w:r>
        <w:rPr>
          <w:sz w:val="18"/>
          <w:szCs w:val="18"/>
        </w:rPr>
        <w:t xml:space="preserve">                             </w:t>
      </w:r>
      <w:r w:rsidRPr="00EA08AC">
        <w:rPr>
          <w:sz w:val="18"/>
          <w:szCs w:val="18"/>
        </w:rPr>
        <w:t>MySQL Server version: 5.6.16, Ve</w:t>
      </w:r>
      <w:r>
        <w:rPr>
          <w:sz w:val="18"/>
          <w:szCs w:val="18"/>
        </w:rPr>
        <w:t>rtica Analytic Database v9, Tableau 9</w:t>
      </w:r>
    </w:p>
    <w:p w14:paraId="6E439DDB" w14:textId="77777777" w:rsidR="00FD5B25" w:rsidRPr="00EA08AC" w:rsidRDefault="00FD5B25" w:rsidP="00FD5B25">
      <w:pPr>
        <w:tabs>
          <w:tab w:val="left" w:pos="720"/>
          <w:tab w:val="center" w:pos="5233"/>
        </w:tabs>
        <w:suppressAutoHyphens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Team Size                     </w:t>
      </w:r>
      <w:r w:rsidRPr="00356BB6">
        <w:rPr>
          <w:sz w:val="18"/>
          <w:szCs w:val="18"/>
        </w:rPr>
        <w:t>5</w:t>
      </w:r>
    </w:p>
    <w:p w14:paraId="330BBE4A" w14:textId="77777777" w:rsidR="00FD5B25" w:rsidRPr="00356BB6" w:rsidRDefault="00FD5B25" w:rsidP="00FD5B25">
      <w:pPr>
        <w:tabs>
          <w:tab w:val="left" w:pos="720"/>
          <w:tab w:val="center" w:pos="5233"/>
        </w:tabs>
        <w:suppressAutoHyphens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</w:t>
      </w:r>
      <w:r w:rsidRPr="00356BB6">
        <w:rPr>
          <w:sz w:val="18"/>
          <w:szCs w:val="18"/>
        </w:rPr>
        <w:t>Role</w:t>
      </w:r>
      <w:r>
        <w:rPr>
          <w:sz w:val="18"/>
          <w:szCs w:val="18"/>
        </w:rPr>
        <w:t xml:space="preserve">                             Q/A tester and </w:t>
      </w:r>
      <w:r w:rsidR="000E34FF">
        <w:rPr>
          <w:sz w:val="18"/>
          <w:szCs w:val="18"/>
        </w:rPr>
        <w:t xml:space="preserve">application </w:t>
      </w:r>
      <w:r>
        <w:rPr>
          <w:sz w:val="18"/>
          <w:szCs w:val="18"/>
        </w:rPr>
        <w:t>support engineer</w:t>
      </w:r>
      <w:r w:rsidRPr="00356BB6">
        <w:rPr>
          <w:sz w:val="18"/>
          <w:szCs w:val="18"/>
        </w:rPr>
        <w:tab/>
      </w:r>
      <w:r w:rsidRPr="00356BB6">
        <w:rPr>
          <w:sz w:val="18"/>
          <w:szCs w:val="18"/>
        </w:rPr>
        <w:tab/>
        <w:t xml:space="preserve">           </w:t>
      </w:r>
    </w:p>
    <w:p w14:paraId="648FEDBB" w14:textId="77777777" w:rsidR="00FD5B25" w:rsidRDefault="00FD5B25" w:rsidP="00FD5B25">
      <w:pPr>
        <w:keepNext w:val="0"/>
        <w:suppressAutoHyphens/>
        <w:autoSpaceDE w:val="0"/>
        <w:ind w:left="360"/>
        <w:rPr>
          <w:sz w:val="18"/>
          <w:szCs w:val="18"/>
        </w:rPr>
      </w:pPr>
      <w:r>
        <w:rPr>
          <w:sz w:val="18"/>
          <w:szCs w:val="18"/>
        </w:rPr>
        <w:t xml:space="preserve">Technologies Used       </w:t>
      </w:r>
      <w:r w:rsidRPr="00356BB6">
        <w:rPr>
          <w:sz w:val="18"/>
          <w:szCs w:val="18"/>
        </w:rPr>
        <w:t>J</w:t>
      </w:r>
      <w:r>
        <w:rPr>
          <w:sz w:val="18"/>
          <w:szCs w:val="18"/>
        </w:rPr>
        <w:t>ava, Perl, HTML5, MYSQL, Vertica, and Tableau.</w:t>
      </w:r>
    </w:p>
    <w:p w14:paraId="009FF867" w14:textId="77777777" w:rsidR="00FD5B25" w:rsidRDefault="00FD5B25" w:rsidP="00FD5B25">
      <w:pPr>
        <w:keepNext w:val="0"/>
        <w:suppressAutoHyphens/>
        <w:autoSpaceDE w:val="0"/>
        <w:ind w:left="360"/>
        <w:rPr>
          <w:sz w:val="18"/>
          <w:szCs w:val="18"/>
        </w:rPr>
      </w:pPr>
    </w:p>
    <w:p w14:paraId="14093640" w14:textId="77777777" w:rsidR="00FD5B25" w:rsidRDefault="00FD5B25" w:rsidP="00FD5B25">
      <w:pPr>
        <w:keepNext w:val="0"/>
        <w:suppressAutoHyphens/>
        <w:autoSpaceDE w:val="0"/>
        <w:ind w:left="360"/>
        <w:rPr>
          <w:sz w:val="18"/>
          <w:szCs w:val="18"/>
        </w:rPr>
      </w:pPr>
    </w:p>
    <w:p w14:paraId="4072FCE2" w14:textId="77777777" w:rsidR="00FD5B25" w:rsidRDefault="00FD5B25" w:rsidP="00FD5B25">
      <w:pPr>
        <w:tabs>
          <w:tab w:val="left" w:pos="720"/>
          <w:tab w:val="center" w:pos="5233"/>
        </w:tabs>
        <w:suppressAutoHyphens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       </w:t>
      </w:r>
      <w:r w:rsidRPr="0028486E">
        <w:rPr>
          <w:b/>
          <w:sz w:val="18"/>
          <w:szCs w:val="18"/>
        </w:rPr>
        <w:t>Project Objective:</w:t>
      </w:r>
      <w:r>
        <w:rPr>
          <w:sz w:val="18"/>
          <w:szCs w:val="18"/>
        </w:rPr>
        <w:t xml:space="preserve"> </w:t>
      </w:r>
    </w:p>
    <w:p w14:paraId="165C41F5" w14:textId="77777777" w:rsidR="00FD5B25" w:rsidRDefault="00FD5B25" w:rsidP="00FD5B25">
      <w:pPr>
        <w:tabs>
          <w:tab w:val="left" w:pos="720"/>
          <w:tab w:val="center" w:pos="5233"/>
        </w:tabs>
        <w:suppressAutoHyphens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 w:rsidRPr="00356BB6">
        <w:rPr>
          <w:sz w:val="18"/>
          <w:szCs w:val="18"/>
        </w:rPr>
        <w:t>To store data from various sources and make dashboards, reports based on the resource available.</w:t>
      </w:r>
    </w:p>
    <w:p w14:paraId="6C5B19AF" w14:textId="77777777" w:rsidR="00FD5B25" w:rsidRDefault="00FD5B25" w:rsidP="00FD5B25">
      <w:pPr>
        <w:tabs>
          <w:tab w:val="left" w:pos="720"/>
          <w:tab w:val="center" w:pos="5233"/>
        </w:tabs>
        <w:suppressAutoHyphens/>
        <w:jc w:val="both"/>
        <w:rPr>
          <w:sz w:val="18"/>
          <w:szCs w:val="18"/>
        </w:rPr>
      </w:pPr>
    </w:p>
    <w:p w14:paraId="7DF54BED" w14:textId="77777777" w:rsidR="00FD5B25" w:rsidRPr="0028486E" w:rsidRDefault="00FD5B25" w:rsidP="00FD5B25">
      <w:pPr>
        <w:tabs>
          <w:tab w:val="left" w:pos="720"/>
          <w:tab w:val="center" w:pos="5233"/>
        </w:tabs>
        <w:suppressAutoHyphens/>
        <w:jc w:val="both"/>
        <w:rPr>
          <w:b/>
          <w:sz w:val="18"/>
          <w:szCs w:val="18"/>
        </w:rPr>
      </w:pPr>
      <w:r>
        <w:rPr>
          <w:sz w:val="18"/>
          <w:szCs w:val="18"/>
        </w:rPr>
        <w:t xml:space="preserve">       </w:t>
      </w:r>
      <w:r w:rsidRPr="0028486E">
        <w:rPr>
          <w:b/>
          <w:sz w:val="18"/>
          <w:szCs w:val="18"/>
        </w:rPr>
        <w:t>Project Description:</w:t>
      </w:r>
    </w:p>
    <w:p w14:paraId="466EBEF4" w14:textId="77777777" w:rsidR="00FD5B25" w:rsidRPr="00356BB6" w:rsidRDefault="00FD5B25" w:rsidP="00FD5B25">
      <w:pPr>
        <w:tabs>
          <w:tab w:val="left" w:pos="720"/>
          <w:tab w:val="center" w:pos="5233"/>
        </w:tabs>
        <w:suppressAutoHyphens/>
        <w:jc w:val="both"/>
        <w:rPr>
          <w:sz w:val="18"/>
          <w:szCs w:val="18"/>
        </w:rPr>
      </w:pPr>
    </w:p>
    <w:p w14:paraId="21A07A39" w14:textId="77777777" w:rsidR="00FD5B25" w:rsidRPr="0027625D" w:rsidRDefault="00FD5B25" w:rsidP="00FD5B25">
      <w:pPr>
        <w:numPr>
          <w:ilvl w:val="0"/>
          <w:numId w:val="43"/>
        </w:numPr>
        <w:tabs>
          <w:tab w:val="left" w:pos="720"/>
          <w:tab w:val="center" w:pos="5233"/>
        </w:tabs>
        <w:suppressAutoHyphens/>
        <w:jc w:val="both"/>
        <w:rPr>
          <w:sz w:val="18"/>
          <w:szCs w:val="18"/>
        </w:rPr>
      </w:pPr>
      <w:r w:rsidRPr="0027625D">
        <w:rPr>
          <w:sz w:val="18"/>
          <w:szCs w:val="18"/>
        </w:rPr>
        <w:t xml:space="preserve">OTIS is a data warehouse, which is </w:t>
      </w:r>
      <w:r w:rsidR="00007EFF" w:rsidRPr="0027625D">
        <w:rPr>
          <w:sz w:val="18"/>
          <w:szCs w:val="18"/>
        </w:rPr>
        <w:t>used</w:t>
      </w:r>
      <w:r w:rsidRPr="0027625D">
        <w:rPr>
          <w:sz w:val="18"/>
          <w:szCs w:val="18"/>
        </w:rPr>
        <w:t xml:space="preserve"> to store data from various sources for Analytic purpose. </w:t>
      </w:r>
      <w:r w:rsidR="00007EFF" w:rsidRPr="0027625D">
        <w:rPr>
          <w:sz w:val="18"/>
          <w:szCs w:val="18"/>
        </w:rPr>
        <w:t>The</w:t>
      </w:r>
      <w:r w:rsidRPr="0027625D">
        <w:rPr>
          <w:sz w:val="18"/>
          <w:szCs w:val="18"/>
        </w:rPr>
        <w:t xml:space="preserve"> system generate</w:t>
      </w:r>
      <w:r w:rsidR="00007EFF" w:rsidRPr="0027625D">
        <w:rPr>
          <w:sz w:val="18"/>
          <w:szCs w:val="18"/>
        </w:rPr>
        <w:t>s</w:t>
      </w:r>
      <w:r w:rsidRPr="0027625D">
        <w:rPr>
          <w:sz w:val="18"/>
          <w:szCs w:val="18"/>
        </w:rPr>
        <w:t xml:space="preserve"> reports/dashboards based on the availability of data.</w:t>
      </w:r>
    </w:p>
    <w:p w14:paraId="247D9F8C" w14:textId="77777777" w:rsidR="00FD5B25" w:rsidRPr="0027625D" w:rsidRDefault="00FD5B25" w:rsidP="00FD5B25">
      <w:pPr>
        <w:numPr>
          <w:ilvl w:val="0"/>
          <w:numId w:val="43"/>
        </w:numPr>
        <w:tabs>
          <w:tab w:val="left" w:pos="720"/>
          <w:tab w:val="center" w:pos="5233"/>
        </w:tabs>
        <w:suppressAutoHyphens/>
        <w:jc w:val="both"/>
        <w:rPr>
          <w:sz w:val="18"/>
          <w:szCs w:val="18"/>
        </w:rPr>
      </w:pPr>
      <w:r w:rsidRPr="0027625D">
        <w:rPr>
          <w:sz w:val="18"/>
          <w:szCs w:val="18"/>
        </w:rPr>
        <w:t xml:space="preserve"> In this platform we are storing data from different data sources like CALL, SMS, and DATA.</w:t>
      </w:r>
    </w:p>
    <w:p w14:paraId="025E723D" w14:textId="77777777" w:rsidR="00FD5B25" w:rsidRPr="0027625D" w:rsidRDefault="00FD5B25" w:rsidP="00FD5B25">
      <w:pPr>
        <w:numPr>
          <w:ilvl w:val="0"/>
          <w:numId w:val="43"/>
        </w:numPr>
        <w:tabs>
          <w:tab w:val="left" w:pos="720"/>
          <w:tab w:val="center" w:pos="5233"/>
        </w:tabs>
        <w:suppressAutoHyphens/>
        <w:jc w:val="both"/>
        <w:rPr>
          <w:sz w:val="18"/>
          <w:szCs w:val="18"/>
        </w:rPr>
      </w:pPr>
      <w:r w:rsidRPr="0027625D">
        <w:rPr>
          <w:sz w:val="18"/>
          <w:szCs w:val="18"/>
        </w:rPr>
        <w:t xml:space="preserve"> Using </w:t>
      </w:r>
      <w:proofErr w:type="spellStart"/>
      <w:r w:rsidRPr="0027625D">
        <w:rPr>
          <w:sz w:val="18"/>
          <w:szCs w:val="18"/>
        </w:rPr>
        <w:t>ver</w:t>
      </w:r>
      <w:r w:rsidR="00007EFF" w:rsidRPr="0027625D">
        <w:rPr>
          <w:sz w:val="18"/>
          <w:szCs w:val="18"/>
        </w:rPr>
        <w:t>t</w:t>
      </w:r>
      <w:r w:rsidRPr="0027625D">
        <w:rPr>
          <w:sz w:val="18"/>
          <w:szCs w:val="18"/>
        </w:rPr>
        <w:t>ica</w:t>
      </w:r>
      <w:proofErr w:type="spellEnd"/>
      <w:r w:rsidRPr="0027625D">
        <w:rPr>
          <w:sz w:val="18"/>
          <w:szCs w:val="18"/>
        </w:rPr>
        <w:t>/</w:t>
      </w:r>
      <w:proofErr w:type="spellStart"/>
      <w:r w:rsidRPr="0027625D">
        <w:rPr>
          <w:sz w:val="18"/>
          <w:szCs w:val="18"/>
        </w:rPr>
        <w:t>mysql</w:t>
      </w:r>
      <w:proofErr w:type="spellEnd"/>
      <w:r w:rsidRPr="0027625D">
        <w:rPr>
          <w:sz w:val="18"/>
          <w:szCs w:val="18"/>
        </w:rPr>
        <w:t xml:space="preserve"> database OTIS is monitoring file processing status with reason (failed/success).</w:t>
      </w:r>
    </w:p>
    <w:p w14:paraId="7C51405C" w14:textId="77777777" w:rsidR="00FD5B25" w:rsidRPr="0027625D" w:rsidRDefault="00FD5B25" w:rsidP="00FD5B25">
      <w:pPr>
        <w:numPr>
          <w:ilvl w:val="0"/>
          <w:numId w:val="43"/>
        </w:numPr>
        <w:tabs>
          <w:tab w:val="left" w:pos="720"/>
          <w:tab w:val="center" w:pos="5233"/>
        </w:tabs>
        <w:suppressAutoHyphens/>
        <w:jc w:val="both"/>
        <w:rPr>
          <w:sz w:val="18"/>
          <w:szCs w:val="18"/>
        </w:rPr>
      </w:pPr>
      <w:r w:rsidRPr="0027625D">
        <w:rPr>
          <w:sz w:val="18"/>
          <w:szCs w:val="18"/>
        </w:rPr>
        <w:t xml:space="preserve">Data loading is happening in </w:t>
      </w:r>
      <w:proofErr w:type="spellStart"/>
      <w:r w:rsidRPr="0027625D">
        <w:rPr>
          <w:sz w:val="18"/>
          <w:szCs w:val="18"/>
        </w:rPr>
        <w:t>vertica</w:t>
      </w:r>
      <w:proofErr w:type="spellEnd"/>
      <w:r w:rsidRPr="0027625D">
        <w:rPr>
          <w:sz w:val="18"/>
          <w:szCs w:val="18"/>
        </w:rPr>
        <w:t xml:space="preserve"> database and with tableau software we are generating Dashboards &amp; Reports (Static &amp; Dynamic).</w:t>
      </w:r>
    </w:p>
    <w:p w14:paraId="541EFE16" w14:textId="77777777" w:rsidR="00FD5B25" w:rsidRPr="00356BB6" w:rsidRDefault="00FD5B25" w:rsidP="00FD5B25">
      <w:pPr>
        <w:tabs>
          <w:tab w:val="left" w:pos="720"/>
          <w:tab w:val="center" w:pos="5233"/>
        </w:tabs>
        <w:suppressAutoHyphens/>
        <w:jc w:val="both"/>
        <w:rPr>
          <w:sz w:val="18"/>
          <w:szCs w:val="18"/>
        </w:rPr>
      </w:pPr>
    </w:p>
    <w:p w14:paraId="44067BB7" w14:textId="77777777" w:rsidR="00B07809" w:rsidRPr="00FA211D" w:rsidRDefault="00B07809" w:rsidP="000E34FF">
      <w:pPr>
        <w:tabs>
          <w:tab w:val="left" w:pos="720"/>
          <w:tab w:val="center" w:pos="5233"/>
        </w:tabs>
        <w:suppressAutoHyphens/>
        <w:jc w:val="both"/>
        <w:rPr>
          <w:rFonts w:ascii="Cambria" w:eastAsia="Cambria" w:hAnsi="Cambria" w:cs="Cambria"/>
          <w:color w:val="333333"/>
        </w:rPr>
      </w:pPr>
    </w:p>
    <w:p w14:paraId="47C500A2" w14:textId="77777777" w:rsidR="0028486E" w:rsidRDefault="0028486E" w:rsidP="00FD5B25">
      <w:pPr>
        <w:keepNext w:val="0"/>
        <w:numPr>
          <w:ilvl w:val="0"/>
          <w:numId w:val="25"/>
        </w:numPr>
        <w:suppressAutoHyphens/>
        <w:autoSpaceDE w:val="0"/>
        <w:rPr>
          <w:b/>
          <w:sz w:val="18"/>
          <w:szCs w:val="18"/>
          <w:u w:val="single"/>
        </w:rPr>
      </w:pPr>
      <w:r w:rsidRPr="00FD5B25">
        <w:rPr>
          <w:b/>
          <w:sz w:val="18"/>
          <w:szCs w:val="18"/>
          <w:u w:val="single"/>
        </w:rPr>
        <w:t>File Routing Management</w:t>
      </w:r>
    </w:p>
    <w:p w14:paraId="6BB628EE" w14:textId="77777777" w:rsidR="000E34FF" w:rsidRDefault="000E34FF" w:rsidP="000E34FF">
      <w:pPr>
        <w:keepNext w:val="0"/>
        <w:suppressAutoHyphens/>
        <w:autoSpaceDE w:val="0"/>
        <w:ind w:left="720"/>
        <w:rPr>
          <w:b/>
          <w:sz w:val="18"/>
          <w:szCs w:val="18"/>
          <w:u w:val="single"/>
        </w:rPr>
      </w:pPr>
    </w:p>
    <w:p w14:paraId="464D29BF" w14:textId="77777777" w:rsidR="000E34FF" w:rsidRDefault="000E34FF" w:rsidP="000E34FF">
      <w:pPr>
        <w:tabs>
          <w:tab w:val="left" w:pos="720"/>
          <w:tab w:val="center" w:pos="5233"/>
        </w:tabs>
        <w:suppressAutoHyphens/>
        <w:ind w:left="720"/>
        <w:jc w:val="both"/>
        <w:rPr>
          <w:sz w:val="18"/>
          <w:szCs w:val="18"/>
        </w:rPr>
      </w:pPr>
      <w:r w:rsidRPr="00356BB6">
        <w:rPr>
          <w:sz w:val="18"/>
          <w:szCs w:val="18"/>
        </w:rPr>
        <w:t xml:space="preserve">Project Name           </w:t>
      </w:r>
      <w:r>
        <w:rPr>
          <w:sz w:val="18"/>
          <w:szCs w:val="18"/>
        </w:rPr>
        <w:t xml:space="preserve">      </w:t>
      </w:r>
      <w:r w:rsidRPr="00356BB6">
        <w:rPr>
          <w:sz w:val="18"/>
          <w:szCs w:val="18"/>
        </w:rPr>
        <w:t>FRM</w:t>
      </w:r>
    </w:p>
    <w:p w14:paraId="194764D2" w14:textId="77777777" w:rsidR="000E34FF" w:rsidRPr="00356BB6" w:rsidRDefault="000E34FF" w:rsidP="000E34FF">
      <w:pPr>
        <w:tabs>
          <w:tab w:val="left" w:pos="720"/>
          <w:tab w:val="center" w:pos="5233"/>
        </w:tabs>
        <w:suppressAutoHyphens/>
        <w:ind w:left="72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Operating System          </w:t>
      </w:r>
      <w:r w:rsidRPr="00EA08AC">
        <w:rPr>
          <w:sz w:val="18"/>
          <w:szCs w:val="18"/>
        </w:rPr>
        <w:t>Red Hat Enterprise Linux Server release 6.4</w:t>
      </w:r>
    </w:p>
    <w:p w14:paraId="62F39D5C" w14:textId="77777777" w:rsidR="000E34FF" w:rsidRPr="00356BB6" w:rsidRDefault="000E34FF" w:rsidP="000E34FF">
      <w:pPr>
        <w:tabs>
          <w:tab w:val="left" w:pos="720"/>
          <w:tab w:val="center" w:pos="5233"/>
        </w:tabs>
        <w:suppressAutoHyphens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356BB6">
        <w:rPr>
          <w:sz w:val="18"/>
          <w:szCs w:val="18"/>
        </w:rPr>
        <w:t>Tools</w:t>
      </w:r>
      <w:r>
        <w:rPr>
          <w:sz w:val="18"/>
          <w:szCs w:val="18"/>
        </w:rPr>
        <w:t xml:space="preserve">                              SQL Server </w:t>
      </w:r>
      <w:r w:rsidRPr="00356BB6">
        <w:rPr>
          <w:sz w:val="18"/>
          <w:szCs w:val="18"/>
        </w:rPr>
        <w:tab/>
      </w:r>
      <w:r w:rsidRPr="00356BB6">
        <w:rPr>
          <w:sz w:val="18"/>
          <w:szCs w:val="18"/>
        </w:rPr>
        <w:tab/>
        <w:t xml:space="preserve">           </w:t>
      </w:r>
    </w:p>
    <w:p w14:paraId="36E8C0CB" w14:textId="77777777" w:rsidR="000E34FF" w:rsidRDefault="000E34FF" w:rsidP="000E34FF">
      <w:pPr>
        <w:tabs>
          <w:tab w:val="left" w:pos="720"/>
          <w:tab w:val="center" w:pos="5233"/>
        </w:tabs>
        <w:suppressAutoHyphens/>
        <w:ind w:left="720"/>
        <w:jc w:val="both"/>
        <w:rPr>
          <w:sz w:val="18"/>
          <w:szCs w:val="18"/>
        </w:rPr>
      </w:pPr>
      <w:r w:rsidRPr="00356BB6">
        <w:rPr>
          <w:sz w:val="18"/>
          <w:szCs w:val="18"/>
        </w:rPr>
        <w:t xml:space="preserve">Team Size </w:t>
      </w:r>
      <w:r>
        <w:rPr>
          <w:sz w:val="18"/>
          <w:szCs w:val="18"/>
        </w:rPr>
        <w:t xml:space="preserve">                     4</w:t>
      </w:r>
      <w:r>
        <w:rPr>
          <w:sz w:val="18"/>
          <w:szCs w:val="18"/>
        </w:rPr>
        <w:tab/>
        <w:t xml:space="preserve">           </w:t>
      </w:r>
    </w:p>
    <w:p w14:paraId="1A38F494" w14:textId="77777777" w:rsidR="000E34FF" w:rsidRPr="00356BB6" w:rsidRDefault="000E34FF" w:rsidP="000E34FF">
      <w:pPr>
        <w:tabs>
          <w:tab w:val="left" w:pos="720"/>
          <w:tab w:val="center" w:pos="5233"/>
        </w:tabs>
        <w:suppressAutoHyphens/>
        <w:ind w:left="720"/>
        <w:jc w:val="both"/>
        <w:rPr>
          <w:sz w:val="18"/>
          <w:szCs w:val="18"/>
        </w:rPr>
      </w:pPr>
      <w:r w:rsidRPr="00356BB6">
        <w:rPr>
          <w:sz w:val="18"/>
          <w:szCs w:val="18"/>
        </w:rPr>
        <w:t>Role</w:t>
      </w:r>
      <w:r>
        <w:rPr>
          <w:sz w:val="18"/>
          <w:szCs w:val="18"/>
        </w:rPr>
        <w:t xml:space="preserve">                                Q/A tester and application support engineering </w:t>
      </w:r>
      <w:r w:rsidRPr="00356BB6">
        <w:rPr>
          <w:sz w:val="18"/>
          <w:szCs w:val="18"/>
        </w:rPr>
        <w:tab/>
      </w:r>
      <w:r w:rsidRPr="00356BB6">
        <w:rPr>
          <w:sz w:val="18"/>
          <w:szCs w:val="18"/>
        </w:rPr>
        <w:tab/>
        <w:t xml:space="preserve">           </w:t>
      </w:r>
    </w:p>
    <w:p w14:paraId="160B9A86" w14:textId="77777777" w:rsidR="000E34FF" w:rsidRDefault="000E34FF" w:rsidP="000E34FF">
      <w:pPr>
        <w:tabs>
          <w:tab w:val="left" w:pos="720"/>
          <w:tab w:val="center" w:pos="5233"/>
        </w:tabs>
        <w:suppressAutoHyphens/>
        <w:ind w:left="720"/>
        <w:jc w:val="both"/>
        <w:rPr>
          <w:sz w:val="18"/>
          <w:szCs w:val="18"/>
        </w:rPr>
      </w:pPr>
      <w:r w:rsidRPr="00356BB6">
        <w:rPr>
          <w:sz w:val="18"/>
          <w:szCs w:val="18"/>
        </w:rPr>
        <w:t>Technologies Used         Perl, Java, MYSQL</w:t>
      </w:r>
    </w:p>
    <w:p w14:paraId="5633C877" w14:textId="77777777" w:rsidR="000E34FF" w:rsidRDefault="000E34FF" w:rsidP="000E34FF">
      <w:pPr>
        <w:keepNext w:val="0"/>
        <w:suppressAutoHyphens/>
        <w:autoSpaceDE w:val="0"/>
        <w:ind w:left="720"/>
        <w:rPr>
          <w:b/>
          <w:sz w:val="18"/>
          <w:szCs w:val="18"/>
          <w:u w:val="single"/>
        </w:rPr>
      </w:pPr>
    </w:p>
    <w:p w14:paraId="1B9E6981" w14:textId="77777777" w:rsidR="000E34FF" w:rsidRDefault="000E34FF" w:rsidP="000E34FF">
      <w:pPr>
        <w:tabs>
          <w:tab w:val="left" w:pos="720"/>
          <w:tab w:val="center" w:pos="5233"/>
        </w:tabs>
        <w:suppressAutoHyphens/>
        <w:ind w:left="720"/>
        <w:jc w:val="both"/>
        <w:rPr>
          <w:sz w:val="18"/>
          <w:szCs w:val="18"/>
        </w:rPr>
      </w:pPr>
    </w:p>
    <w:p w14:paraId="27423F66" w14:textId="77777777" w:rsidR="000E34FF" w:rsidRPr="00356BB6" w:rsidRDefault="000E34FF" w:rsidP="000E34FF">
      <w:pPr>
        <w:tabs>
          <w:tab w:val="left" w:pos="720"/>
          <w:tab w:val="center" w:pos="5233"/>
        </w:tabs>
        <w:suppressAutoHyphens/>
        <w:ind w:left="720"/>
        <w:jc w:val="both"/>
        <w:rPr>
          <w:sz w:val="18"/>
          <w:szCs w:val="18"/>
        </w:rPr>
      </w:pPr>
    </w:p>
    <w:p w14:paraId="3386F51C" w14:textId="77777777" w:rsidR="000E34FF" w:rsidRDefault="000E34FF" w:rsidP="000E34FF">
      <w:pPr>
        <w:tabs>
          <w:tab w:val="left" w:pos="720"/>
          <w:tab w:val="center" w:pos="5233"/>
        </w:tabs>
        <w:suppressAutoHyphens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</w:t>
      </w:r>
      <w:r w:rsidRPr="000E34FF">
        <w:rPr>
          <w:b/>
          <w:sz w:val="18"/>
          <w:szCs w:val="18"/>
        </w:rPr>
        <w:t xml:space="preserve">Project Objective:       </w:t>
      </w:r>
    </w:p>
    <w:p w14:paraId="5B7610D5" w14:textId="77777777" w:rsidR="000E34FF" w:rsidRPr="000E34FF" w:rsidRDefault="000E34FF" w:rsidP="000E34FF">
      <w:pPr>
        <w:tabs>
          <w:tab w:val="left" w:pos="720"/>
          <w:tab w:val="center" w:pos="5233"/>
        </w:tabs>
        <w:suppressAutoHyphens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       </w:t>
      </w:r>
      <w:r w:rsidRPr="000E34FF">
        <w:rPr>
          <w:sz w:val="18"/>
          <w:szCs w:val="18"/>
        </w:rPr>
        <w:t xml:space="preserve">    This product is based on a need to review the process of collecting CDR generated for various services on network      nodes.</w:t>
      </w:r>
    </w:p>
    <w:p w14:paraId="5B70972A" w14:textId="77777777" w:rsidR="000E34FF" w:rsidRPr="00356BB6" w:rsidRDefault="000E34FF" w:rsidP="000E34FF">
      <w:pPr>
        <w:tabs>
          <w:tab w:val="left" w:pos="720"/>
          <w:tab w:val="center" w:pos="5233"/>
        </w:tabs>
        <w:suppressAutoHyphens/>
        <w:ind w:left="720"/>
        <w:jc w:val="both"/>
        <w:rPr>
          <w:sz w:val="18"/>
          <w:szCs w:val="18"/>
        </w:rPr>
      </w:pPr>
    </w:p>
    <w:p w14:paraId="096413A8" w14:textId="77777777" w:rsidR="000E34FF" w:rsidRDefault="00B360F0" w:rsidP="00B360F0">
      <w:pPr>
        <w:tabs>
          <w:tab w:val="left" w:pos="720"/>
          <w:tab w:val="center" w:pos="5233"/>
        </w:tabs>
        <w:suppressAutoHyphens/>
        <w:jc w:val="both"/>
        <w:rPr>
          <w:b/>
          <w:sz w:val="18"/>
          <w:szCs w:val="18"/>
        </w:rPr>
      </w:pPr>
      <w:r>
        <w:rPr>
          <w:sz w:val="18"/>
          <w:szCs w:val="18"/>
        </w:rPr>
        <w:t xml:space="preserve">            </w:t>
      </w:r>
      <w:r w:rsidR="000E34FF" w:rsidRPr="00B360F0">
        <w:rPr>
          <w:b/>
          <w:sz w:val="18"/>
          <w:szCs w:val="18"/>
        </w:rPr>
        <w:t>Project Description:</w:t>
      </w:r>
    </w:p>
    <w:p w14:paraId="5F52CF00" w14:textId="77777777" w:rsidR="00B360F0" w:rsidRPr="00B360F0" w:rsidRDefault="00B360F0" w:rsidP="00B360F0">
      <w:pPr>
        <w:tabs>
          <w:tab w:val="left" w:pos="720"/>
          <w:tab w:val="center" w:pos="5233"/>
        </w:tabs>
        <w:suppressAutoHyphens/>
        <w:jc w:val="both"/>
        <w:rPr>
          <w:b/>
          <w:sz w:val="18"/>
          <w:szCs w:val="18"/>
        </w:rPr>
      </w:pPr>
    </w:p>
    <w:p w14:paraId="06DC0AF8" w14:textId="77777777" w:rsidR="000E34FF" w:rsidRPr="00B360F0" w:rsidRDefault="000E34FF" w:rsidP="00B360F0">
      <w:pPr>
        <w:pStyle w:val="ListParagraph"/>
        <w:numPr>
          <w:ilvl w:val="0"/>
          <w:numId w:val="47"/>
        </w:numPr>
        <w:tabs>
          <w:tab w:val="left" w:pos="720"/>
          <w:tab w:val="center" w:pos="5233"/>
        </w:tabs>
        <w:suppressAutoHyphens/>
        <w:contextualSpacing/>
        <w:jc w:val="both"/>
        <w:rPr>
          <w:sz w:val="18"/>
          <w:szCs w:val="18"/>
        </w:rPr>
      </w:pPr>
      <w:r w:rsidRPr="00B360F0">
        <w:rPr>
          <w:sz w:val="18"/>
          <w:szCs w:val="18"/>
        </w:rPr>
        <w:t>FRM is a mediation platform which is storing data from different sources and doing ftp/</w:t>
      </w:r>
      <w:proofErr w:type="spellStart"/>
      <w:r w:rsidRPr="00B360F0">
        <w:rPr>
          <w:sz w:val="18"/>
          <w:szCs w:val="18"/>
        </w:rPr>
        <w:t>scp</w:t>
      </w:r>
      <w:proofErr w:type="spellEnd"/>
      <w:r w:rsidRPr="00B360F0">
        <w:rPr>
          <w:sz w:val="18"/>
          <w:szCs w:val="18"/>
        </w:rPr>
        <w:t xml:space="preserve"> to respective sources.</w:t>
      </w:r>
    </w:p>
    <w:p w14:paraId="429D8903" w14:textId="77777777" w:rsidR="000E34FF" w:rsidRPr="00B360F0" w:rsidRDefault="000E34FF" w:rsidP="00B360F0">
      <w:pPr>
        <w:pStyle w:val="ListParagraph"/>
        <w:numPr>
          <w:ilvl w:val="0"/>
          <w:numId w:val="47"/>
        </w:numPr>
        <w:tabs>
          <w:tab w:val="left" w:pos="720"/>
          <w:tab w:val="center" w:pos="5233"/>
        </w:tabs>
        <w:suppressAutoHyphens/>
        <w:contextualSpacing/>
        <w:jc w:val="both"/>
        <w:rPr>
          <w:sz w:val="18"/>
          <w:szCs w:val="18"/>
        </w:rPr>
      </w:pPr>
      <w:r w:rsidRPr="00B360F0">
        <w:rPr>
          <w:sz w:val="18"/>
          <w:szCs w:val="18"/>
        </w:rPr>
        <w:t xml:space="preserve">FRM is storing the raw files, doing </w:t>
      </w:r>
      <w:r w:rsidR="00B360F0" w:rsidRPr="00B360F0">
        <w:rPr>
          <w:sz w:val="18"/>
          <w:szCs w:val="18"/>
        </w:rPr>
        <w:t>decoding</w:t>
      </w:r>
      <w:r w:rsidRPr="00B360F0">
        <w:rPr>
          <w:sz w:val="18"/>
          <w:szCs w:val="18"/>
        </w:rPr>
        <w:t xml:space="preserve"> (ASN decoder) of respective files and </w:t>
      </w:r>
      <w:r w:rsidR="00B360F0" w:rsidRPr="00B360F0">
        <w:rPr>
          <w:sz w:val="18"/>
          <w:szCs w:val="18"/>
        </w:rPr>
        <w:t>separating</w:t>
      </w:r>
      <w:r w:rsidRPr="00B360F0">
        <w:rPr>
          <w:sz w:val="18"/>
          <w:szCs w:val="18"/>
        </w:rPr>
        <w:t xml:space="preserve"> </w:t>
      </w:r>
      <w:r w:rsidR="00B360F0" w:rsidRPr="00B360F0">
        <w:rPr>
          <w:sz w:val="18"/>
          <w:szCs w:val="18"/>
        </w:rPr>
        <w:t>mandatory</w:t>
      </w:r>
      <w:r w:rsidRPr="00B360F0">
        <w:rPr>
          <w:sz w:val="18"/>
          <w:szCs w:val="18"/>
        </w:rPr>
        <w:t xml:space="preserve"> fields as per the requirement in various </w:t>
      </w:r>
      <w:r w:rsidR="00B360F0" w:rsidRPr="00B360F0">
        <w:rPr>
          <w:sz w:val="18"/>
          <w:szCs w:val="18"/>
        </w:rPr>
        <w:t>files, aging</w:t>
      </w:r>
      <w:r w:rsidRPr="00B360F0">
        <w:rPr>
          <w:sz w:val="18"/>
          <w:szCs w:val="18"/>
        </w:rPr>
        <w:t xml:space="preserve"> encoding the file and sending to destination.</w:t>
      </w:r>
    </w:p>
    <w:p w14:paraId="309E056B" w14:textId="77777777" w:rsidR="000E34FF" w:rsidRPr="00B360F0" w:rsidRDefault="000E34FF" w:rsidP="00B360F0">
      <w:pPr>
        <w:pStyle w:val="ListParagraph"/>
        <w:numPr>
          <w:ilvl w:val="0"/>
          <w:numId w:val="47"/>
        </w:numPr>
        <w:tabs>
          <w:tab w:val="left" w:pos="720"/>
          <w:tab w:val="center" w:pos="5233"/>
        </w:tabs>
        <w:suppressAutoHyphens/>
        <w:contextualSpacing/>
        <w:jc w:val="both"/>
        <w:rPr>
          <w:sz w:val="18"/>
          <w:szCs w:val="18"/>
        </w:rPr>
      </w:pPr>
      <w:r w:rsidRPr="00B360F0">
        <w:rPr>
          <w:sz w:val="18"/>
          <w:szCs w:val="18"/>
        </w:rPr>
        <w:t xml:space="preserve">From FRM GUI files transfer status is available, which is </w:t>
      </w:r>
      <w:r w:rsidR="00B360F0" w:rsidRPr="00B360F0">
        <w:rPr>
          <w:sz w:val="18"/>
          <w:szCs w:val="18"/>
        </w:rPr>
        <w:t>representing</w:t>
      </w:r>
      <w:r w:rsidRPr="00B360F0">
        <w:rPr>
          <w:sz w:val="18"/>
          <w:szCs w:val="18"/>
        </w:rPr>
        <w:t xml:space="preserve"> the whole of file in this </w:t>
      </w:r>
      <w:r w:rsidR="00B360F0" w:rsidRPr="00B360F0">
        <w:rPr>
          <w:sz w:val="18"/>
          <w:szCs w:val="18"/>
        </w:rPr>
        <w:t>platform</w:t>
      </w:r>
      <w:r w:rsidRPr="00B360F0">
        <w:rPr>
          <w:sz w:val="18"/>
          <w:szCs w:val="18"/>
        </w:rPr>
        <w:t>.</w:t>
      </w:r>
    </w:p>
    <w:p w14:paraId="39429EBB" w14:textId="77777777" w:rsidR="000E34FF" w:rsidRPr="00FD5B25" w:rsidRDefault="000E34FF" w:rsidP="000E34FF">
      <w:pPr>
        <w:keepNext w:val="0"/>
        <w:suppressAutoHyphens/>
        <w:autoSpaceDE w:val="0"/>
        <w:ind w:left="720"/>
        <w:rPr>
          <w:b/>
          <w:sz w:val="18"/>
          <w:szCs w:val="18"/>
          <w:u w:val="single"/>
        </w:rPr>
      </w:pPr>
    </w:p>
    <w:p w14:paraId="4BD04300" w14:textId="77777777" w:rsidR="0028486E" w:rsidRPr="00356BB6" w:rsidRDefault="0028486E" w:rsidP="0028486E">
      <w:pPr>
        <w:rPr>
          <w:sz w:val="18"/>
          <w:szCs w:val="18"/>
          <w:u w:val="single"/>
        </w:rPr>
      </w:pPr>
    </w:p>
    <w:p w14:paraId="0FA73364" w14:textId="77777777" w:rsidR="00B95ED8" w:rsidRDefault="00B360F0" w:rsidP="00B95ED8">
      <w:pPr>
        <w:keepNext w:val="0"/>
        <w:numPr>
          <w:ilvl w:val="0"/>
          <w:numId w:val="25"/>
        </w:numPr>
        <w:suppressAutoHyphens/>
        <w:autoSpaceDE w:val="0"/>
        <w:rPr>
          <w:b/>
          <w:sz w:val="18"/>
          <w:szCs w:val="18"/>
          <w:u w:val="single"/>
        </w:rPr>
      </w:pPr>
      <w:r w:rsidRPr="00B360F0">
        <w:rPr>
          <w:b/>
          <w:sz w:val="18"/>
          <w:szCs w:val="18"/>
          <w:u w:val="single"/>
        </w:rPr>
        <w:t>SIM Registration Manager</w:t>
      </w:r>
    </w:p>
    <w:p w14:paraId="1C6B3562" w14:textId="77777777" w:rsidR="00B95ED8" w:rsidRDefault="00B95ED8" w:rsidP="00B95ED8">
      <w:pPr>
        <w:keepNext w:val="0"/>
        <w:suppressAutoHyphens/>
        <w:autoSpaceDE w:val="0"/>
        <w:ind w:left="720"/>
        <w:rPr>
          <w:b/>
          <w:sz w:val="18"/>
          <w:szCs w:val="18"/>
          <w:u w:val="single"/>
        </w:rPr>
      </w:pPr>
    </w:p>
    <w:p w14:paraId="57EBB0F7" w14:textId="77777777" w:rsidR="00B95ED8" w:rsidRDefault="00B360F0" w:rsidP="00B95ED8">
      <w:pPr>
        <w:keepNext w:val="0"/>
        <w:suppressAutoHyphens/>
        <w:autoSpaceDE w:val="0"/>
        <w:ind w:left="720"/>
        <w:rPr>
          <w:sz w:val="18"/>
          <w:szCs w:val="18"/>
        </w:rPr>
      </w:pPr>
      <w:r w:rsidRPr="00B95ED8">
        <w:rPr>
          <w:sz w:val="18"/>
          <w:szCs w:val="18"/>
        </w:rPr>
        <w:t xml:space="preserve">Project Name               SRM  </w:t>
      </w:r>
    </w:p>
    <w:p w14:paraId="07F0CEB2" w14:textId="77777777" w:rsidR="00B95ED8" w:rsidRDefault="00B95ED8" w:rsidP="00B95ED8">
      <w:pPr>
        <w:keepNext w:val="0"/>
        <w:suppressAutoHyphens/>
        <w:autoSpaceDE w:val="0"/>
        <w:ind w:left="720"/>
        <w:rPr>
          <w:sz w:val="18"/>
          <w:szCs w:val="18"/>
        </w:rPr>
      </w:pPr>
      <w:r w:rsidRPr="00AC1507">
        <w:rPr>
          <w:sz w:val="18"/>
          <w:szCs w:val="18"/>
        </w:rPr>
        <w:t xml:space="preserve">Operating System     </w:t>
      </w:r>
      <w:r>
        <w:rPr>
          <w:sz w:val="18"/>
          <w:szCs w:val="18"/>
        </w:rPr>
        <w:t xml:space="preserve">    </w:t>
      </w:r>
      <w:r w:rsidRPr="00EA08AC">
        <w:rPr>
          <w:sz w:val="18"/>
          <w:szCs w:val="18"/>
        </w:rPr>
        <w:t>RHEL 6.4 64 bit</w:t>
      </w:r>
    </w:p>
    <w:p w14:paraId="3C3649C6" w14:textId="77777777" w:rsidR="00B95ED8" w:rsidRPr="00EA08AC" w:rsidRDefault="00B95ED8" w:rsidP="00B95ED8">
      <w:pPr>
        <w:tabs>
          <w:tab w:val="left" w:pos="720"/>
          <w:tab w:val="center" w:pos="5233"/>
        </w:tabs>
        <w:suppressAutoHyphens/>
        <w:ind w:left="720"/>
        <w:jc w:val="both"/>
        <w:rPr>
          <w:sz w:val="18"/>
          <w:szCs w:val="18"/>
        </w:rPr>
      </w:pPr>
      <w:r w:rsidRPr="00AC1507">
        <w:rPr>
          <w:sz w:val="18"/>
          <w:szCs w:val="18"/>
        </w:rPr>
        <w:t>Tools</w:t>
      </w:r>
      <w:r>
        <w:rPr>
          <w:sz w:val="18"/>
          <w:szCs w:val="18"/>
        </w:rPr>
        <w:t xml:space="preserve">                            </w:t>
      </w:r>
      <w:r w:rsidRPr="00EA08AC">
        <w:rPr>
          <w:sz w:val="18"/>
          <w:szCs w:val="18"/>
        </w:rPr>
        <w:t>MySQL Server version 5.7.10</w:t>
      </w:r>
    </w:p>
    <w:p w14:paraId="09B8F2DF" w14:textId="77777777" w:rsidR="00B95ED8" w:rsidRPr="00AC1507" w:rsidRDefault="00B95ED8" w:rsidP="00B95ED8">
      <w:pPr>
        <w:tabs>
          <w:tab w:val="left" w:pos="720"/>
          <w:tab w:val="center" w:pos="5233"/>
        </w:tabs>
        <w:suppressAutoHyphens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 w:rsidRPr="00AC1507">
        <w:rPr>
          <w:sz w:val="18"/>
          <w:szCs w:val="18"/>
        </w:rPr>
        <w:t xml:space="preserve">Team Size </w:t>
      </w:r>
      <w:r>
        <w:rPr>
          <w:sz w:val="18"/>
          <w:szCs w:val="18"/>
        </w:rPr>
        <w:t xml:space="preserve">                   3</w:t>
      </w:r>
      <w:r w:rsidRPr="00AC1507">
        <w:rPr>
          <w:sz w:val="18"/>
          <w:szCs w:val="18"/>
        </w:rPr>
        <w:tab/>
      </w:r>
    </w:p>
    <w:p w14:paraId="174A027F" w14:textId="77777777" w:rsidR="00B95ED8" w:rsidRPr="00AC1507" w:rsidRDefault="00B95ED8" w:rsidP="00B95ED8">
      <w:pPr>
        <w:tabs>
          <w:tab w:val="left" w:pos="720"/>
          <w:tab w:val="center" w:pos="5233"/>
        </w:tabs>
        <w:suppressAutoHyphens/>
        <w:ind w:left="720"/>
        <w:jc w:val="both"/>
        <w:rPr>
          <w:sz w:val="18"/>
          <w:szCs w:val="18"/>
        </w:rPr>
      </w:pPr>
      <w:r w:rsidRPr="00AC1507">
        <w:rPr>
          <w:sz w:val="18"/>
          <w:szCs w:val="18"/>
        </w:rPr>
        <w:t>Role</w:t>
      </w:r>
      <w:r>
        <w:rPr>
          <w:sz w:val="18"/>
          <w:szCs w:val="18"/>
        </w:rPr>
        <w:t xml:space="preserve">                             Q/A tester</w:t>
      </w:r>
      <w:r w:rsidRPr="00AC1507">
        <w:rPr>
          <w:sz w:val="18"/>
          <w:szCs w:val="18"/>
        </w:rPr>
        <w:tab/>
      </w:r>
      <w:r w:rsidRPr="00AC1507">
        <w:rPr>
          <w:sz w:val="18"/>
          <w:szCs w:val="18"/>
        </w:rPr>
        <w:tab/>
        <w:t xml:space="preserve">           </w:t>
      </w:r>
    </w:p>
    <w:p w14:paraId="0D4E7F6E" w14:textId="77777777" w:rsidR="00B95ED8" w:rsidRDefault="00B95ED8" w:rsidP="00B95ED8">
      <w:pPr>
        <w:tabs>
          <w:tab w:val="left" w:pos="720"/>
          <w:tab w:val="center" w:pos="5233"/>
        </w:tabs>
        <w:suppressAutoHyphens/>
        <w:ind w:left="720"/>
        <w:jc w:val="both"/>
        <w:rPr>
          <w:sz w:val="18"/>
          <w:szCs w:val="18"/>
        </w:rPr>
      </w:pPr>
      <w:r w:rsidRPr="00AC1507">
        <w:rPr>
          <w:sz w:val="18"/>
          <w:szCs w:val="18"/>
        </w:rPr>
        <w:t>Technologies Used      Java, SQL</w:t>
      </w:r>
    </w:p>
    <w:p w14:paraId="177B68C5" w14:textId="77777777" w:rsidR="00B95ED8" w:rsidRDefault="00B95ED8" w:rsidP="00B95ED8">
      <w:pPr>
        <w:keepNext w:val="0"/>
        <w:suppressAutoHyphens/>
        <w:autoSpaceDE w:val="0"/>
        <w:ind w:left="720"/>
        <w:rPr>
          <w:b/>
          <w:sz w:val="18"/>
          <w:szCs w:val="18"/>
          <w:u w:val="single"/>
        </w:rPr>
      </w:pPr>
    </w:p>
    <w:p w14:paraId="746EFDD1" w14:textId="77777777" w:rsidR="00B95ED8" w:rsidRDefault="00B95ED8" w:rsidP="00B95ED8">
      <w:pPr>
        <w:tabs>
          <w:tab w:val="left" w:pos="720"/>
          <w:tab w:val="center" w:pos="5233"/>
        </w:tabs>
        <w:suppressAutoHyphens/>
        <w:ind w:left="720"/>
        <w:jc w:val="both"/>
        <w:rPr>
          <w:sz w:val="18"/>
          <w:szCs w:val="18"/>
        </w:rPr>
      </w:pPr>
      <w:r w:rsidRPr="00B360F0">
        <w:rPr>
          <w:b/>
          <w:sz w:val="18"/>
          <w:szCs w:val="18"/>
        </w:rPr>
        <w:t>Project Objective:</w:t>
      </w:r>
      <w:r w:rsidRPr="00AC1507">
        <w:rPr>
          <w:sz w:val="18"/>
          <w:szCs w:val="18"/>
        </w:rPr>
        <w:t xml:space="preserve">    </w:t>
      </w:r>
    </w:p>
    <w:p w14:paraId="610C3A3A" w14:textId="77777777" w:rsidR="00B95ED8" w:rsidRDefault="00B95ED8" w:rsidP="00B95ED8">
      <w:pPr>
        <w:tabs>
          <w:tab w:val="left" w:pos="720"/>
          <w:tab w:val="center" w:pos="5233"/>
        </w:tabs>
        <w:suppressAutoHyphens/>
        <w:ind w:left="720"/>
        <w:jc w:val="both"/>
        <w:rPr>
          <w:sz w:val="18"/>
          <w:szCs w:val="18"/>
        </w:rPr>
      </w:pPr>
      <w:r w:rsidRPr="00AC1507">
        <w:rPr>
          <w:sz w:val="18"/>
          <w:szCs w:val="18"/>
        </w:rPr>
        <w:t>SRM is an integrated Inventory Management solution with Registration and SIM activation thus offering a comprehensive end-to-end lifecycle management of SIM cards</w:t>
      </w:r>
      <w:r>
        <w:rPr>
          <w:sz w:val="18"/>
          <w:szCs w:val="18"/>
        </w:rPr>
        <w:t>.</w:t>
      </w:r>
    </w:p>
    <w:p w14:paraId="2D22B44A" w14:textId="77777777" w:rsidR="00B95ED8" w:rsidRDefault="00B95ED8" w:rsidP="00B95ED8">
      <w:pPr>
        <w:keepNext w:val="0"/>
        <w:suppressAutoHyphens/>
        <w:autoSpaceDE w:val="0"/>
        <w:ind w:left="720"/>
        <w:rPr>
          <w:b/>
          <w:sz w:val="18"/>
          <w:szCs w:val="18"/>
          <w:u w:val="single"/>
        </w:rPr>
      </w:pPr>
    </w:p>
    <w:p w14:paraId="276B3FF8" w14:textId="77777777" w:rsidR="00B95ED8" w:rsidRDefault="00B95ED8" w:rsidP="00B95ED8">
      <w:pPr>
        <w:tabs>
          <w:tab w:val="left" w:pos="720"/>
          <w:tab w:val="center" w:pos="5233"/>
        </w:tabs>
        <w:suppressAutoHyphens/>
        <w:ind w:left="720"/>
        <w:jc w:val="both"/>
        <w:rPr>
          <w:b/>
          <w:sz w:val="18"/>
          <w:szCs w:val="18"/>
        </w:rPr>
      </w:pPr>
      <w:r w:rsidRPr="00AC1507">
        <w:rPr>
          <w:sz w:val="18"/>
          <w:szCs w:val="18"/>
        </w:rPr>
        <w:t>P</w:t>
      </w:r>
      <w:r w:rsidRPr="00B360F0">
        <w:rPr>
          <w:b/>
          <w:sz w:val="18"/>
          <w:szCs w:val="18"/>
        </w:rPr>
        <w:t>roject Description:</w:t>
      </w:r>
    </w:p>
    <w:p w14:paraId="5881D2B3" w14:textId="77777777" w:rsidR="00B95ED8" w:rsidRPr="00AC1507" w:rsidRDefault="00B95ED8" w:rsidP="00B95ED8">
      <w:pPr>
        <w:tabs>
          <w:tab w:val="left" w:pos="720"/>
          <w:tab w:val="center" w:pos="5233"/>
        </w:tabs>
        <w:suppressAutoHyphens/>
        <w:ind w:left="720"/>
        <w:jc w:val="both"/>
        <w:rPr>
          <w:sz w:val="18"/>
          <w:szCs w:val="18"/>
        </w:rPr>
      </w:pPr>
    </w:p>
    <w:p w14:paraId="077D136B" w14:textId="77777777" w:rsidR="00B95ED8" w:rsidRPr="00B95ED8" w:rsidRDefault="00B95ED8" w:rsidP="00B95ED8">
      <w:pPr>
        <w:pStyle w:val="ListParagraph"/>
        <w:numPr>
          <w:ilvl w:val="0"/>
          <w:numId w:val="48"/>
        </w:numPr>
        <w:tabs>
          <w:tab w:val="left" w:pos="720"/>
          <w:tab w:val="center" w:pos="5233"/>
        </w:tabs>
        <w:suppressAutoHyphens/>
        <w:jc w:val="both"/>
        <w:rPr>
          <w:sz w:val="18"/>
          <w:szCs w:val="18"/>
        </w:rPr>
      </w:pPr>
      <w:r w:rsidRPr="00B95ED8">
        <w:rPr>
          <w:sz w:val="18"/>
          <w:szCs w:val="18"/>
        </w:rPr>
        <w:t>SRM is a sim Management system, where sim will be sold by client through distribution channel.</w:t>
      </w:r>
    </w:p>
    <w:p w14:paraId="645EA30C" w14:textId="77777777" w:rsidR="00B95ED8" w:rsidRPr="00B95ED8" w:rsidRDefault="00B95ED8" w:rsidP="00B95ED8">
      <w:pPr>
        <w:pStyle w:val="ListParagraph"/>
        <w:numPr>
          <w:ilvl w:val="0"/>
          <w:numId w:val="48"/>
        </w:numPr>
        <w:tabs>
          <w:tab w:val="left" w:pos="720"/>
          <w:tab w:val="center" w:pos="5233"/>
        </w:tabs>
        <w:suppressAutoHyphens/>
        <w:jc w:val="both"/>
        <w:rPr>
          <w:sz w:val="18"/>
          <w:szCs w:val="18"/>
        </w:rPr>
      </w:pPr>
      <w:r w:rsidRPr="00B95ED8">
        <w:rPr>
          <w:sz w:val="18"/>
          <w:szCs w:val="18"/>
        </w:rPr>
        <w:t>SIM status will be update in GUI from beginning to end.</w:t>
      </w:r>
    </w:p>
    <w:p w14:paraId="1DA1DF86" w14:textId="77777777" w:rsidR="00B95ED8" w:rsidRPr="00B95ED8" w:rsidRDefault="00B95ED8" w:rsidP="00B95ED8">
      <w:pPr>
        <w:pStyle w:val="ListParagraph"/>
        <w:numPr>
          <w:ilvl w:val="0"/>
          <w:numId w:val="48"/>
        </w:numPr>
        <w:tabs>
          <w:tab w:val="left" w:pos="720"/>
          <w:tab w:val="center" w:pos="5233"/>
        </w:tabs>
        <w:suppressAutoHyphens/>
        <w:jc w:val="both"/>
        <w:rPr>
          <w:sz w:val="18"/>
          <w:szCs w:val="18"/>
        </w:rPr>
      </w:pPr>
      <w:r w:rsidRPr="00B95ED8">
        <w:rPr>
          <w:sz w:val="18"/>
          <w:szCs w:val="18"/>
        </w:rPr>
        <w:t>Once team receipt SIM from vender team will provision these with free MSISDN, then we will make buddle of them and share with distributor.</w:t>
      </w:r>
    </w:p>
    <w:p w14:paraId="6608DB30" w14:textId="77777777" w:rsidR="00B95ED8" w:rsidRPr="00B95ED8" w:rsidRDefault="00B95ED8" w:rsidP="00B95ED8">
      <w:pPr>
        <w:pStyle w:val="ListParagraph"/>
        <w:numPr>
          <w:ilvl w:val="0"/>
          <w:numId w:val="48"/>
        </w:numPr>
        <w:tabs>
          <w:tab w:val="left" w:pos="720"/>
          <w:tab w:val="center" w:pos="5233"/>
        </w:tabs>
        <w:suppressAutoHyphens/>
        <w:jc w:val="both"/>
        <w:rPr>
          <w:sz w:val="18"/>
          <w:szCs w:val="18"/>
        </w:rPr>
      </w:pPr>
      <w:r w:rsidRPr="00B95ED8">
        <w:rPr>
          <w:sz w:val="18"/>
          <w:szCs w:val="18"/>
        </w:rPr>
        <w:t>Distributor (Store Manager, Field Sales Person</w:t>
      </w:r>
      <w:r>
        <w:rPr>
          <w:sz w:val="18"/>
          <w:szCs w:val="18"/>
        </w:rPr>
        <w:t>, Distributor</w:t>
      </w:r>
      <w:r w:rsidRPr="00B95ED8">
        <w:rPr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 w:rsidRPr="00B95ED8">
        <w:rPr>
          <w:sz w:val="18"/>
          <w:szCs w:val="18"/>
        </w:rPr>
        <w:t>Retailer Store Manager) can transfer and pullback the SIMs.</w:t>
      </w:r>
    </w:p>
    <w:p w14:paraId="7CCDB386" w14:textId="77777777" w:rsidR="00B95ED8" w:rsidRPr="00B95ED8" w:rsidRDefault="00B95ED8" w:rsidP="00B95ED8">
      <w:pPr>
        <w:pStyle w:val="ListParagraph"/>
        <w:numPr>
          <w:ilvl w:val="0"/>
          <w:numId w:val="48"/>
        </w:numPr>
        <w:tabs>
          <w:tab w:val="left" w:pos="720"/>
          <w:tab w:val="center" w:pos="5233"/>
        </w:tabs>
        <w:suppressAutoHyphens/>
        <w:jc w:val="both"/>
        <w:rPr>
          <w:sz w:val="18"/>
          <w:szCs w:val="18"/>
        </w:rPr>
      </w:pPr>
      <w:r w:rsidRPr="00B95ED8">
        <w:rPr>
          <w:sz w:val="18"/>
          <w:szCs w:val="18"/>
        </w:rPr>
        <w:t>Subscriber need to fill the KYC document with proper details.</w:t>
      </w:r>
    </w:p>
    <w:p w14:paraId="7A6D1BE1" w14:textId="77777777" w:rsidR="00B95ED8" w:rsidRPr="00B95ED8" w:rsidRDefault="00B95ED8" w:rsidP="00B95ED8">
      <w:pPr>
        <w:pStyle w:val="ListParagraph"/>
        <w:numPr>
          <w:ilvl w:val="0"/>
          <w:numId w:val="48"/>
        </w:numPr>
        <w:tabs>
          <w:tab w:val="left" w:pos="720"/>
          <w:tab w:val="center" w:pos="5233"/>
        </w:tabs>
        <w:suppressAutoHyphens/>
        <w:jc w:val="both"/>
        <w:rPr>
          <w:sz w:val="18"/>
          <w:szCs w:val="18"/>
        </w:rPr>
      </w:pPr>
      <w:r w:rsidRPr="00B95ED8">
        <w:rPr>
          <w:sz w:val="18"/>
          <w:szCs w:val="18"/>
        </w:rPr>
        <w:t>In SRM GUI every steps of SIM will be visible.</w:t>
      </w:r>
    </w:p>
    <w:p w14:paraId="46D37ED9" w14:textId="77777777" w:rsidR="00B95ED8" w:rsidRDefault="00B95ED8" w:rsidP="00B95ED8">
      <w:pPr>
        <w:keepNext w:val="0"/>
        <w:suppressAutoHyphens/>
        <w:autoSpaceDE w:val="0"/>
        <w:ind w:left="720"/>
        <w:rPr>
          <w:b/>
          <w:sz w:val="18"/>
          <w:szCs w:val="18"/>
          <w:u w:val="single"/>
        </w:rPr>
      </w:pPr>
    </w:p>
    <w:p w14:paraId="3AB62B44" w14:textId="77777777" w:rsidR="00B95ED8" w:rsidRDefault="00B95ED8" w:rsidP="00B95ED8">
      <w:pPr>
        <w:keepNext w:val="0"/>
        <w:suppressAutoHyphens/>
        <w:autoSpaceDE w:val="0"/>
        <w:ind w:left="720"/>
        <w:rPr>
          <w:b/>
          <w:sz w:val="18"/>
          <w:szCs w:val="18"/>
          <w:u w:val="single"/>
        </w:rPr>
      </w:pPr>
    </w:p>
    <w:p w14:paraId="79A6A0C6" w14:textId="77777777" w:rsidR="00B95ED8" w:rsidRPr="00B95ED8" w:rsidRDefault="00B95ED8" w:rsidP="00B95ED8">
      <w:pPr>
        <w:keepNext w:val="0"/>
        <w:numPr>
          <w:ilvl w:val="0"/>
          <w:numId w:val="25"/>
        </w:numPr>
        <w:suppressAutoHyphens/>
        <w:autoSpaceDE w:val="0"/>
        <w:rPr>
          <w:b/>
          <w:sz w:val="18"/>
          <w:szCs w:val="18"/>
          <w:u w:val="single"/>
        </w:rPr>
      </w:pPr>
      <w:r w:rsidRPr="00B95ED8">
        <w:rPr>
          <w:b/>
          <w:sz w:val="18"/>
          <w:szCs w:val="18"/>
          <w:u w:val="single"/>
        </w:rPr>
        <w:t>Contract Management System</w:t>
      </w:r>
    </w:p>
    <w:p w14:paraId="0872BA4E" w14:textId="77777777" w:rsidR="00B95ED8" w:rsidRDefault="00B95ED8" w:rsidP="00B95ED8">
      <w:pPr>
        <w:keepNext w:val="0"/>
        <w:suppressAutoHyphens/>
        <w:autoSpaceDE w:val="0"/>
        <w:ind w:left="720"/>
        <w:rPr>
          <w:b/>
          <w:sz w:val="18"/>
          <w:szCs w:val="18"/>
          <w:u w:val="single"/>
        </w:rPr>
      </w:pPr>
    </w:p>
    <w:p w14:paraId="3461E4E1" w14:textId="77777777" w:rsidR="00B95ED8" w:rsidRPr="00AC1507" w:rsidRDefault="00B95ED8" w:rsidP="00B95ED8">
      <w:pPr>
        <w:tabs>
          <w:tab w:val="left" w:pos="720"/>
          <w:tab w:val="center" w:pos="5233"/>
        </w:tabs>
        <w:suppressAutoHyphens/>
        <w:ind w:left="720"/>
        <w:jc w:val="both"/>
        <w:rPr>
          <w:sz w:val="18"/>
          <w:szCs w:val="18"/>
        </w:rPr>
      </w:pPr>
      <w:r w:rsidRPr="00AC1507">
        <w:rPr>
          <w:sz w:val="18"/>
          <w:szCs w:val="18"/>
        </w:rPr>
        <w:t xml:space="preserve">Project Name           </w:t>
      </w:r>
      <w:r>
        <w:rPr>
          <w:sz w:val="18"/>
          <w:szCs w:val="18"/>
        </w:rPr>
        <w:t xml:space="preserve">       </w:t>
      </w:r>
      <w:r w:rsidR="000E3621">
        <w:rPr>
          <w:sz w:val="18"/>
          <w:szCs w:val="18"/>
        </w:rPr>
        <w:t xml:space="preserve"> </w:t>
      </w:r>
      <w:r w:rsidRPr="00AC1507">
        <w:rPr>
          <w:sz w:val="18"/>
          <w:szCs w:val="18"/>
        </w:rPr>
        <w:t>CMS</w:t>
      </w:r>
    </w:p>
    <w:p w14:paraId="2A965B77" w14:textId="77777777" w:rsidR="00B95ED8" w:rsidRPr="00485810" w:rsidRDefault="00B95ED8" w:rsidP="00B95ED8">
      <w:pPr>
        <w:tabs>
          <w:tab w:val="left" w:pos="720"/>
          <w:tab w:val="center" w:pos="5233"/>
        </w:tabs>
        <w:suppressAutoHyphens/>
        <w:ind w:left="720"/>
        <w:jc w:val="both"/>
        <w:rPr>
          <w:sz w:val="18"/>
          <w:szCs w:val="18"/>
        </w:rPr>
      </w:pPr>
      <w:r w:rsidRPr="00AC1507">
        <w:rPr>
          <w:sz w:val="18"/>
          <w:szCs w:val="18"/>
        </w:rPr>
        <w:t xml:space="preserve">Operating System       </w:t>
      </w:r>
      <w:r>
        <w:rPr>
          <w:sz w:val="18"/>
          <w:szCs w:val="18"/>
        </w:rPr>
        <w:t xml:space="preserve">     </w:t>
      </w:r>
      <w:r w:rsidRPr="00BB1AB0">
        <w:rPr>
          <w:sz w:val="18"/>
          <w:szCs w:val="18"/>
        </w:rPr>
        <w:t>MySQL version 5.7.10</w:t>
      </w:r>
    </w:p>
    <w:p w14:paraId="653FA1E5" w14:textId="77777777" w:rsidR="00B95ED8" w:rsidRPr="00AC1507" w:rsidRDefault="00B95ED8" w:rsidP="00B95ED8">
      <w:pPr>
        <w:tabs>
          <w:tab w:val="left" w:pos="720"/>
          <w:tab w:val="center" w:pos="5233"/>
        </w:tabs>
        <w:suppressAutoHyphens/>
        <w:ind w:left="720"/>
        <w:jc w:val="both"/>
        <w:rPr>
          <w:sz w:val="18"/>
          <w:szCs w:val="18"/>
        </w:rPr>
      </w:pPr>
      <w:r w:rsidRPr="00AC1507">
        <w:rPr>
          <w:sz w:val="18"/>
          <w:szCs w:val="18"/>
        </w:rPr>
        <w:t>Tools</w:t>
      </w:r>
      <w:r w:rsidRPr="00AC1507">
        <w:rPr>
          <w:sz w:val="18"/>
          <w:szCs w:val="18"/>
        </w:rPr>
        <w:tab/>
      </w:r>
      <w:r>
        <w:rPr>
          <w:sz w:val="18"/>
          <w:szCs w:val="18"/>
        </w:rPr>
        <w:t xml:space="preserve">      </w:t>
      </w:r>
      <w:r w:rsidR="000E3621">
        <w:rPr>
          <w:sz w:val="18"/>
          <w:szCs w:val="18"/>
        </w:rPr>
        <w:t xml:space="preserve">          </w:t>
      </w:r>
      <w:r w:rsidRPr="00AC1507">
        <w:rPr>
          <w:sz w:val="18"/>
          <w:szCs w:val="18"/>
        </w:rPr>
        <w:t xml:space="preserve">Oracle 11.2.0.2.0(64 bit-Xpress </w:t>
      </w:r>
      <w:r w:rsidR="000E3621" w:rsidRPr="00AC1507">
        <w:rPr>
          <w:sz w:val="18"/>
          <w:szCs w:val="18"/>
        </w:rPr>
        <w:t>Edition</w:t>
      </w:r>
      <w:r w:rsidRPr="00AC1507">
        <w:rPr>
          <w:sz w:val="18"/>
          <w:szCs w:val="18"/>
        </w:rPr>
        <w:t xml:space="preserve">), </w:t>
      </w:r>
      <w:r w:rsidR="000E3621">
        <w:rPr>
          <w:sz w:val="18"/>
          <w:szCs w:val="18"/>
        </w:rPr>
        <w:t>Java (</w:t>
      </w:r>
      <w:r w:rsidRPr="00AC1507">
        <w:rPr>
          <w:sz w:val="18"/>
          <w:szCs w:val="18"/>
        </w:rPr>
        <w:t>jdk1.7.0_01</w:t>
      </w:r>
      <w:r w:rsidR="000E3621">
        <w:rPr>
          <w:sz w:val="18"/>
          <w:szCs w:val="18"/>
        </w:rPr>
        <w:t>), Apache T</w:t>
      </w:r>
      <w:r w:rsidRPr="00AC1507">
        <w:rPr>
          <w:sz w:val="18"/>
          <w:szCs w:val="18"/>
        </w:rPr>
        <w:t xml:space="preserve">omcat-7.0.53 </w:t>
      </w:r>
    </w:p>
    <w:p w14:paraId="5532BAD6" w14:textId="77777777" w:rsidR="00B95ED8" w:rsidRPr="00AC1507" w:rsidRDefault="00B95ED8" w:rsidP="00B95ED8">
      <w:pPr>
        <w:tabs>
          <w:tab w:val="left" w:pos="720"/>
          <w:tab w:val="center" w:pos="5233"/>
        </w:tabs>
        <w:suppressAutoHyphens/>
        <w:ind w:left="720"/>
        <w:jc w:val="both"/>
        <w:rPr>
          <w:sz w:val="18"/>
          <w:szCs w:val="18"/>
        </w:rPr>
      </w:pPr>
      <w:r w:rsidRPr="00AC1507">
        <w:rPr>
          <w:sz w:val="18"/>
          <w:szCs w:val="18"/>
        </w:rPr>
        <w:t xml:space="preserve">Team Size </w:t>
      </w:r>
      <w:r>
        <w:rPr>
          <w:sz w:val="18"/>
          <w:szCs w:val="18"/>
        </w:rPr>
        <w:t xml:space="preserve">                       5</w:t>
      </w:r>
      <w:r w:rsidRPr="00AC1507">
        <w:rPr>
          <w:sz w:val="18"/>
          <w:szCs w:val="18"/>
        </w:rPr>
        <w:tab/>
      </w:r>
    </w:p>
    <w:p w14:paraId="16368C1F" w14:textId="77777777" w:rsidR="00B95ED8" w:rsidRPr="00AC1507" w:rsidRDefault="000E3621" w:rsidP="000E3621">
      <w:pPr>
        <w:tabs>
          <w:tab w:val="left" w:pos="720"/>
          <w:tab w:val="center" w:pos="5233"/>
        </w:tabs>
        <w:suppressAutoHyphens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 w:rsidR="00B95ED8">
        <w:rPr>
          <w:sz w:val="18"/>
          <w:szCs w:val="18"/>
        </w:rPr>
        <w:t xml:space="preserve"> </w:t>
      </w:r>
      <w:r w:rsidR="00B95ED8" w:rsidRPr="00AC1507">
        <w:rPr>
          <w:sz w:val="18"/>
          <w:szCs w:val="18"/>
        </w:rPr>
        <w:t>Role</w:t>
      </w:r>
      <w:r>
        <w:rPr>
          <w:sz w:val="18"/>
          <w:szCs w:val="18"/>
        </w:rPr>
        <w:t xml:space="preserve">                                 Q/A tester</w:t>
      </w:r>
      <w:r w:rsidR="00B95ED8" w:rsidRPr="00AC1507">
        <w:rPr>
          <w:sz w:val="18"/>
          <w:szCs w:val="18"/>
        </w:rPr>
        <w:tab/>
      </w:r>
      <w:r w:rsidR="00B95ED8" w:rsidRPr="00AC1507">
        <w:rPr>
          <w:sz w:val="18"/>
          <w:szCs w:val="18"/>
        </w:rPr>
        <w:tab/>
        <w:t xml:space="preserve">           </w:t>
      </w:r>
    </w:p>
    <w:p w14:paraId="45AA35B6" w14:textId="77777777" w:rsidR="00B95ED8" w:rsidRDefault="00B95ED8" w:rsidP="00B95ED8">
      <w:pPr>
        <w:tabs>
          <w:tab w:val="left" w:pos="720"/>
          <w:tab w:val="center" w:pos="5233"/>
        </w:tabs>
        <w:suppressAutoHyphens/>
        <w:ind w:left="720"/>
        <w:jc w:val="both"/>
        <w:rPr>
          <w:sz w:val="18"/>
          <w:szCs w:val="18"/>
        </w:rPr>
      </w:pPr>
      <w:r w:rsidRPr="00AC1507">
        <w:rPr>
          <w:sz w:val="18"/>
          <w:szCs w:val="18"/>
        </w:rPr>
        <w:t xml:space="preserve">Technologies Used     </w:t>
      </w:r>
      <w:r>
        <w:rPr>
          <w:sz w:val="18"/>
          <w:szCs w:val="18"/>
        </w:rPr>
        <w:t xml:space="preserve">     </w:t>
      </w:r>
      <w:r w:rsidRPr="00AC1507">
        <w:rPr>
          <w:sz w:val="18"/>
          <w:szCs w:val="18"/>
        </w:rPr>
        <w:t xml:space="preserve"> Java, </w:t>
      </w:r>
      <w:proofErr w:type="spellStart"/>
      <w:r w:rsidRPr="00AC1507">
        <w:rPr>
          <w:sz w:val="18"/>
          <w:szCs w:val="18"/>
        </w:rPr>
        <w:t>Sql</w:t>
      </w:r>
      <w:proofErr w:type="spellEnd"/>
    </w:p>
    <w:p w14:paraId="2DDB66A7" w14:textId="77777777" w:rsidR="00B95ED8" w:rsidRPr="00AC1507" w:rsidRDefault="00B95ED8" w:rsidP="00B95ED8">
      <w:pPr>
        <w:tabs>
          <w:tab w:val="left" w:pos="720"/>
          <w:tab w:val="center" w:pos="5233"/>
        </w:tabs>
        <w:suppressAutoHyphens/>
        <w:ind w:left="720"/>
        <w:jc w:val="both"/>
        <w:rPr>
          <w:sz w:val="18"/>
          <w:szCs w:val="18"/>
        </w:rPr>
      </w:pPr>
    </w:p>
    <w:p w14:paraId="54FDDED9" w14:textId="77777777" w:rsidR="000E3621" w:rsidRPr="000E3621" w:rsidRDefault="00B95ED8" w:rsidP="00B95ED8">
      <w:pPr>
        <w:tabs>
          <w:tab w:val="left" w:pos="720"/>
          <w:tab w:val="center" w:pos="5233"/>
        </w:tabs>
        <w:suppressAutoHyphens/>
        <w:ind w:left="720"/>
        <w:jc w:val="both"/>
        <w:rPr>
          <w:b/>
          <w:sz w:val="18"/>
          <w:szCs w:val="18"/>
        </w:rPr>
      </w:pPr>
      <w:r w:rsidRPr="000E3621">
        <w:rPr>
          <w:b/>
          <w:sz w:val="18"/>
          <w:szCs w:val="18"/>
        </w:rPr>
        <w:t>Project Objective</w:t>
      </w:r>
      <w:r w:rsidR="000E3621" w:rsidRPr="000E3621">
        <w:rPr>
          <w:b/>
          <w:sz w:val="18"/>
          <w:szCs w:val="18"/>
        </w:rPr>
        <w:t>:</w:t>
      </w:r>
    </w:p>
    <w:p w14:paraId="2A5AFDEE" w14:textId="77777777" w:rsidR="00B95ED8" w:rsidRDefault="00B95ED8" w:rsidP="00B95ED8">
      <w:pPr>
        <w:tabs>
          <w:tab w:val="left" w:pos="720"/>
          <w:tab w:val="center" w:pos="5233"/>
        </w:tabs>
        <w:suppressAutoHyphens/>
        <w:ind w:left="720"/>
        <w:jc w:val="both"/>
        <w:rPr>
          <w:sz w:val="18"/>
          <w:szCs w:val="18"/>
        </w:rPr>
      </w:pPr>
      <w:r w:rsidRPr="00AC1507">
        <w:rPr>
          <w:sz w:val="18"/>
          <w:szCs w:val="18"/>
        </w:rPr>
        <w:t xml:space="preserve">This product is </w:t>
      </w:r>
      <w:proofErr w:type="gramStart"/>
      <w:r w:rsidRPr="00AC1507">
        <w:rPr>
          <w:sz w:val="18"/>
          <w:szCs w:val="18"/>
        </w:rPr>
        <w:t>role based</w:t>
      </w:r>
      <w:proofErr w:type="gramEnd"/>
      <w:r w:rsidRPr="00AC1507">
        <w:rPr>
          <w:sz w:val="18"/>
          <w:szCs w:val="18"/>
        </w:rPr>
        <w:t xml:space="preserve"> system to maintain the contracts details of respective user.</w:t>
      </w:r>
    </w:p>
    <w:p w14:paraId="7FCC57CB" w14:textId="77777777" w:rsidR="00B95ED8" w:rsidRPr="00AC1507" w:rsidRDefault="00B95ED8" w:rsidP="00B95ED8">
      <w:pPr>
        <w:tabs>
          <w:tab w:val="left" w:pos="720"/>
          <w:tab w:val="center" w:pos="5233"/>
        </w:tabs>
        <w:suppressAutoHyphens/>
        <w:ind w:left="720"/>
        <w:jc w:val="both"/>
        <w:rPr>
          <w:sz w:val="18"/>
          <w:szCs w:val="18"/>
        </w:rPr>
      </w:pPr>
    </w:p>
    <w:p w14:paraId="5D50F9C2" w14:textId="77777777" w:rsidR="00B95ED8" w:rsidRDefault="00B95ED8" w:rsidP="00B95ED8">
      <w:pPr>
        <w:tabs>
          <w:tab w:val="left" w:pos="720"/>
          <w:tab w:val="center" w:pos="5233"/>
        </w:tabs>
        <w:suppressAutoHyphens/>
        <w:ind w:left="720"/>
        <w:jc w:val="both"/>
        <w:rPr>
          <w:b/>
          <w:sz w:val="18"/>
          <w:szCs w:val="18"/>
        </w:rPr>
      </w:pPr>
      <w:r w:rsidRPr="000E3621">
        <w:rPr>
          <w:b/>
          <w:sz w:val="18"/>
          <w:szCs w:val="18"/>
        </w:rPr>
        <w:t>Project Description:</w:t>
      </w:r>
    </w:p>
    <w:p w14:paraId="068A80CA" w14:textId="77777777" w:rsidR="000E3621" w:rsidRPr="000E3621" w:rsidRDefault="000E3621" w:rsidP="00B95ED8">
      <w:pPr>
        <w:tabs>
          <w:tab w:val="left" w:pos="720"/>
          <w:tab w:val="center" w:pos="5233"/>
        </w:tabs>
        <w:suppressAutoHyphens/>
        <w:ind w:left="720"/>
        <w:jc w:val="both"/>
        <w:rPr>
          <w:b/>
          <w:sz w:val="18"/>
          <w:szCs w:val="18"/>
        </w:rPr>
      </w:pPr>
    </w:p>
    <w:p w14:paraId="0A7B7BC9" w14:textId="77777777" w:rsidR="00B95ED8" w:rsidRPr="00EA08AC" w:rsidRDefault="00B95ED8" w:rsidP="000E3621">
      <w:pPr>
        <w:pStyle w:val="ListParagraph"/>
        <w:numPr>
          <w:ilvl w:val="0"/>
          <w:numId w:val="50"/>
        </w:numPr>
        <w:tabs>
          <w:tab w:val="left" w:pos="720"/>
          <w:tab w:val="center" w:pos="5233"/>
        </w:tabs>
        <w:suppressAutoHyphens/>
        <w:contextualSpacing/>
        <w:jc w:val="both"/>
        <w:rPr>
          <w:sz w:val="18"/>
          <w:szCs w:val="18"/>
        </w:rPr>
      </w:pPr>
      <w:r w:rsidRPr="00EA08AC">
        <w:rPr>
          <w:sz w:val="18"/>
          <w:szCs w:val="18"/>
        </w:rPr>
        <w:t xml:space="preserve">Contract Management system is a web based and </w:t>
      </w:r>
      <w:proofErr w:type="gramStart"/>
      <w:r w:rsidRPr="00EA08AC">
        <w:rPr>
          <w:sz w:val="18"/>
          <w:szCs w:val="18"/>
        </w:rPr>
        <w:t>role based</w:t>
      </w:r>
      <w:proofErr w:type="gramEnd"/>
      <w:r w:rsidRPr="00EA08AC">
        <w:rPr>
          <w:sz w:val="18"/>
          <w:szCs w:val="18"/>
        </w:rPr>
        <w:t xml:space="preserve"> system. </w:t>
      </w:r>
    </w:p>
    <w:p w14:paraId="3E487C8D" w14:textId="77777777" w:rsidR="00B95ED8" w:rsidRPr="00EA08AC" w:rsidRDefault="00B95ED8" w:rsidP="000E3621">
      <w:pPr>
        <w:pStyle w:val="ListParagraph"/>
        <w:numPr>
          <w:ilvl w:val="0"/>
          <w:numId w:val="50"/>
        </w:numPr>
        <w:tabs>
          <w:tab w:val="left" w:pos="720"/>
          <w:tab w:val="center" w:pos="5233"/>
        </w:tabs>
        <w:suppressAutoHyphens/>
        <w:contextualSpacing/>
        <w:jc w:val="both"/>
        <w:rPr>
          <w:sz w:val="18"/>
          <w:szCs w:val="18"/>
        </w:rPr>
      </w:pPr>
      <w:r w:rsidRPr="00EA08AC">
        <w:rPr>
          <w:sz w:val="18"/>
          <w:szCs w:val="18"/>
        </w:rPr>
        <w:t>Admin can create role based on the role can create user.</w:t>
      </w:r>
    </w:p>
    <w:p w14:paraId="7DDEFF57" w14:textId="77777777" w:rsidR="00B95ED8" w:rsidRPr="00EA08AC" w:rsidRDefault="00B95ED8" w:rsidP="000E3621">
      <w:pPr>
        <w:pStyle w:val="ListParagraph"/>
        <w:numPr>
          <w:ilvl w:val="0"/>
          <w:numId w:val="50"/>
        </w:numPr>
        <w:tabs>
          <w:tab w:val="left" w:pos="720"/>
          <w:tab w:val="center" w:pos="5233"/>
        </w:tabs>
        <w:suppressAutoHyphens/>
        <w:contextualSpacing/>
        <w:jc w:val="both"/>
        <w:rPr>
          <w:sz w:val="18"/>
          <w:szCs w:val="18"/>
        </w:rPr>
      </w:pPr>
      <w:r w:rsidRPr="00EA08AC">
        <w:rPr>
          <w:sz w:val="18"/>
          <w:szCs w:val="18"/>
        </w:rPr>
        <w:t>User will be able to create contracts.</w:t>
      </w:r>
    </w:p>
    <w:p w14:paraId="6EF6AFCD" w14:textId="77777777" w:rsidR="00B95ED8" w:rsidRPr="000E3621" w:rsidRDefault="00B95ED8" w:rsidP="000E3621">
      <w:pPr>
        <w:pStyle w:val="ListParagraph"/>
        <w:keepNext w:val="0"/>
        <w:numPr>
          <w:ilvl w:val="0"/>
          <w:numId w:val="50"/>
        </w:numPr>
        <w:suppressAutoHyphens/>
        <w:autoSpaceDE w:val="0"/>
        <w:rPr>
          <w:b/>
          <w:sz w:val="18"/>
          <w:szCs w:val="18"/>
          <w:u w:val="single"/>
        </w:rPr>
      </w:pPr>
      <w:r w:rsidRPr="000E3621">
        <w:rPr>
          <w:sz w:val="18"/>
          <w:szCs w:val="18"/>
        </w:rPr>
        <w:t xml:space="preserve">Each </w:t>
      </w:r>
      <w:proofErr w:type="gramStart"/>
      <w:r w:rsidRPr="000E3621">
        <w:rPr>
          <w:sz w:val="18"/>
          <w:szCs w:val="18"/>
        </w:rPr>
        <w:t>contracts</w:t>
      </w:r>
      <w:proofErr w:type="gramEnd"/>
      <w:r w:rsidRPr="000E3621">
        <w:rPr>
          <w:sz w:val="18"/>
          <w:szCs w:val="18"/>
        </w:rPr>
        <w:t xml:space="preserve"> will contain contract master, contract &amp; payment details</w:t>
      </w:r>
    </w:p>
    <w:p w14:paraId="08C34DC7" w14:textId="77777777" w:rsidR="00B360F0" w:rsidRPr="00356BB6" w:rsidRDefault="00B360F0" w:rsidP="00B360F0">
      <w:pPr>
        <w:ind w:left="720"/>
        <w:rPr>
          <w:sz w:val="18"/>
          <w:szCs w:val="18"/>
        </w:rPr>
      </w:pPr>
    </w:p>
    <w:p w14:paraId="478B79F9" w14:textId="77777777" w:rsidR="00B360F0" w:rsidRPr="00AC1507" w:rsidRDefault="00B360F0" w:rsidP="00B360F0">
      <w:pPr>
        <w:pStyle w:val="ListParagraph"/>
        <w:tabs>
          <w:tab w:val="left" w:pos="720"/>
          <w:tab w:val="center" w:pos="5233"/>
        </w:tabs>
        <w:suppressAutoHyphens/>
        <w:ind w:left="1080"/>
        <w:jc w:val="both"/>
        <w:rPr>
          <w:sz w:val="18"/>
          <w:szCs w:val="18"/>
        </w:rPr>
      </w:pPr>
    </w:p>
    <w:p w14:paraId="4CD32584" w14:textId="77777777" w:rsidR="00767B95" w:rsidRDefault="00767B95" w:rsidP="00767B95">
      <w:pPr>
        <w:rPr>
          <w:sz w:val="18"/>
          <w:szCs w:val="18"/>
        </w:rPr>
      </w:pPr>
    </w:p>
    <w:p w14:paraId="5B530D8C" w14:textId="77777777" w:rsidR="002C64CC" w:rsidRDefault="002C64CC" w:rsidP="00767B95">
      <w:pPr>
        <w:rPr>
          <w:sz w:val="18"/>
          <w:szCs w:val="18"/>
        </w:rPr>
      </w:pPr>
    </w:p>
    <w:p w14:paraId="1C3B9079" w14:textId="77777777" w:rsidR="002C64CC" w:rsidRDefault="002C64CC" w:rsidP="00767B95">
      <w:pPr>
        <w:rPr>
          <w:sz w:val="18"/>
          <w:szCs w:val="18"/>
        </w:rPr>
      </w:pPr>
    </w:p>
    <w:p w14:paraId="342238EA" w14:textId="77777777" w:rsidR="002C64CC" w:rsidRDefault="002C64CC" w:rsidP="00767B95">
      <w:pPr>
        <w:rPr>
          <w:sz w:val="18"/>
          <w:szCs w:val="18"/>
        </w:rPr>
      </w:pPr>
    </w:p>
    <w:p w14:paraId="1FEE4360" w14:textId="77777777" w:rsidR="00767B95" w:rsidRPr="00AB63D8" w:rsidRDefault="00767B95" w:rsidP="00767B95">
      <w:pPr>
        <w:pStyle w:val="Heading5"/>
        <w:widowControl w:val="0"/>
        <w:numPr>
          <w:ilvl w:val="4"/>
          <w:numId w:val="0"/>
        </w:numPr>
        <w:tabs>
          <w:tab w:val="num" w:pos="0"/>
        </w:tabs>
        <w:suppressAutoHyphens/>
        <w:autoSpaceDE w:val="0"/>
        <w:spacing w:before="0" w:after="0"/>
        <w:rPr>
          <w:bCs w:val="0"/>
          <w:i w:val="0"/>
          <w:iCs w:val="0"/>
          <w:sz w:val="18"/>
          <w:szCs w:val="18"/>
        </w:rPr>
      </w:pPr>
      <w:r w:rsidRPr="00AB63D8">
        <w:rPr>
          <w:bCs w:val="0"/>
          <w:i w:val="0"/>
          <w:iCs w:val="0"/>
          <w:sz w:val="18"/>
          <w:szCs w:val="18"/>
        </w:rPr>
        <w:t>Role and Responsibilities</w:t>
      </w:r>
    </w:p>
    <w:p w14:paraId="129B6F9A" w14:textId="77777777" w:rsidR="00767B95" w:rsidRPr="00AB63D8" w:rsidRDefault="00767B95" w:rsidP="00767B95">
      <w:pPr>
        <w:rPr>
          <w:rFonts w:ascii="Trebuchet MS" w:hAnsi="Trebuchet MS"/>
          <w:sz w:val="18"/>
          <w:szCs w:val="18"/>
        </w:rPr>
      </w:pPr>
    </w:p>
    <w:p w14:paraId="7015237C" w14:textId="77777777" w:rsidR="00767B95" w:rsidRPr="00AB63D8" w:rsidRDefault="002C64CC" w:rsidP="002C64CC">
      <w:pPr>
        <w:pStyle w:val="BodyText"/>
        <w:keepNext w:val="0"/>
        <w:numPr>
          <w:ilvl w:val="0"/>
          <w:numId w:val="16"/>
        </w:numPr>
        <w:tabs>
          <w:tab w:val="clear" w:pos="540"/>
          <w:tab w:val="clear" w:pos="3420"/>
        </w:tabs>
        <w:autoSpaceDE w:val="0"/>
        <w:autoSpaceDN w:val="0"/>
        <w:jc w:val="left"/>
        <w:rPr>
          <w:sz w:val="18"/>
          <w:szCs w:val="18"/>
        </w:rPr>
      </w:pPr>
      <w:r w:rsidRPr="002C64CC">
        <w:rPr>
          <w:sz w:val="18"/>
          <w:szCs w:val="18"/>
        </w:rPr>
        <w:t>Created and executed autom</w:t>
      </w:r>
      <w:r>
        <w:rPr>
          <w:sz w:val="18"/>
          <w:szCs w:val="18"/>
        </w:rPr>
        <w:t xml:space="preserve">ated software test plans </w:t>
      </w:r>
      <w:r w:rsidRPr="002C64CC">
        <w:rPr>
          <w:sz w:val="18"/>
          <w:szCs w:val="18"/>
        </w:rPr>
        <w:t>and scripts to</w:t>
      </w:r>
      <w:r>
        <w:rPr>
          <w:sz w:val="18"/>
          <w:szCs w:val="18"/>
        </w:rPr>
        <w:t xml:space="preserve"> uncover and identify </w:t>
      </w:r>
      <w:r w:rsidRPr="002C64CC">
        <w:rPr>
          <w:sz w:val="18"/>
          <w:szCs w:val="18"/>
        </w:rPr>
        <w:t>software problems and their causes.</w:t>
      </w:r>
    </w:p>
    <w:p w14:paraId="75FF4341" w14:textId="77777777" w:rsidR="00767B95" w:rsidRPr="00AB63D8" w:rsidRDefault="00AB030C" w:rsidP="00767B95">
      <w:pPr>
        <w:pStyle w:val="BodyText"/>
        <w:keepNext w:val="0"/>
        <w:numPr>
          <w:ilvl w:val="0"/>
          <w:numId w:val="16"/>
        </w:numPr>
        <w:tabs>
          <w:tab w:val="clear" w:pos="540"/>
          <w:tab w:val="clear" w:pos="3420"/>
        </w:tabs>
        <w:autoSpaceDE w:val="0"/>
        <w:autoSpaceDN w:val="0"/>
        <w:jc w:val="left"/>
        <w:rPr>
          <w:sz w:val="18"/>
          <w:szCs w:val="18"/>
        </w:rPr>
      </w:pPr>
      <w:r>
        <w:rPr>
          <w:sz w:val="18"/>
          <w:szCs w:val="18"/>
        </w:rPr>
        <w:t>Raise defects.</w:t>
      </w:r>
    </w:p>
    <w:p w14:paraId="5CC41484" w14:textId="77777777" w:rsidR="00AB030C" w:rsidRDefault="00AB030C" w:rsidP="00767B95">
      <w:pPr>
        <w:pStyle w:val="BodyText"/>
        <w:keepNext w:val="0"/>
        <w:numPr>
          <w:ilvl w:val="0"/>
          <w:numId w:val="16"/>
        </w:numPr>
        <w:tabs>
          <w:tab w:val="clear" w:pos="540"/>
          <w:tab w:val="clear" w:pos="3420"/>
        </w:tabs>
        <w:autoSpaceDE w:val="0"/>
        <w:autoSpaceDN w:val="0"/>
        <w:jc w:val="left"/>
        <w:rPr>
          <w:sz w:val="18"/>
          <w:szCs w:val="18"/>
        </w:rPr>
      </w:pPr>
      <w:r>
        <w:rPr>
          <w:sz w:val="18"/>
          <w:szCs w:val="18"/>
        </w:rPr>
        <w:t>Understand requirement.</w:t>
      </w:r>
    </w:p>
    <w:p w14:paraId="6953E830" w14:textId="77777777" w:rsidR="00AB63D8" w:rsidRDefault="00AB030C" w:rsidP="00AB030C">
      <w:pPr>
        <w:pStyle w:val="BodyText"/>
        <w:keepNext w:val="0"/>
        <w:numPr>
          <w:ilvl w:val="0"/>
          <w:numId w:val="16"/>
        </w:numPr>
        <w:tabs>
          <w:tab w:val="clear" w:pos="540"/>
          <w:tab w:val="clear" w:pos="3420"/>
        </w:tabs>
        <w:autoSpaceDE w:val="0"/>
        <w:autoSpaceDN w:val="0"/>
        <w:jc w:val="left"/>
        <w:rPr>
          <w:sz w:val="18"/>
          <w:szCs w:val="18"/>
        </w:rPr>
      </w:pPr>
      <w:r>
        <w:rPr>
          <w:sz w:val="18"/>
          <w:szCs w:val="18"/>
        </w:rPr>
        <w:t>Software</w:t>
      </w:r>
      <w:r w:rsidR="00767B95" w:rsidRPr="00AB63D8">
        <w:rPr>
          <w:sz w:val="18"/>
          <w:szCs w:val="18"/>
        </w:rPr>
        <w:t xml:space="preserve"> Testing</w:t>
      </w:r>
    </w:p>
    <w:p w14:paraId="52FF6A47" w14:textId="77777777" w:rsidR="00AB030C" w:rsidRDefault="00AB030C" w:rsidP="00AB030C">
      <w:pPr>
        <w:pStyle w:val="BodyText"/>
        <w:keepNext w:val="0"/>
        <w:numPr>
          <w:ilvl w:val="0"/>
          <w:numId w:val="16"/>
        </w:numPr>
        <w:tabs>
          <w:tab w:val="clear" w:pos="540"/>
          <w:tab w:val="clear" w:pos="3420"/>
        </w:tabs>
        <w:autoSpaceDE w:val="0"/>
        <w:autoSpaceDN w:val="0"/>
        <w:jc w:val="left"/>
        <w:rPr>
          <w:sz w:val="18"/>
          <w:szCs w:val="18"/>
        </w:rPr>
      </w:pPr>
      <w:r>
        <w:rPr>
          <w:sz w:val="18"/>
          <w:szCs w:val="18"/>
        </w:rPr>
        <w:t>Make report in tableau and publish.</w:t>
      </w:r>
    </w:p>
    <w:p w14:paraId="2B9D14C3" w14:textId="77777777" w:rsidR="00AB030C" w:rsidRDefault="00AB030C" w:rsidP="00AB030C">
      <w:pPr>
        <w:pStyle w:val="BodyText"/>
        <w:keepNext w:val="0"/>
        <w:tabs>
          <w:tab w:val="clear" w:pos="540"/>
          <w:tab w:val="clear" w:pos="3420"/>
        </w:tabs>
        <w:autoSpaceDE w:val="0"/>
        <w:autoSpaceDN w:val="0"/>
        <w:jc w:val="left"/>
        <w:rPr>
          <w:sz w:val="18"/>
          <w:szCs w:val="18"/>
        </w:rPr>
      </w:pPr>
    </w:p>
    <w:p w14:paraId="4432570E" w14:textId="77777777" w:rsidR="00AB030C" w:rsidRPr="00AB030C" w:rsidRDefault="00AB030C" w:rsidP="00AB030C">
      <w:pPr>
        <w:pStyle w:val="BodyText"/>
        <w:keepNext w:val="0"/>
        <w:tabs>
          <w:tab w:val="clear" w:pos="540"/>
          <w:tab w:val="clear" w:pos="3420"/>
        </w:tabs>
        <w:autoSpaceDE w:val="0"/>
        <w:autoSpaceDN w:val="0"/>
        <w:jc w:val="left"/>
        <w:rPr>
          <w:sz w:val="18"/>
          <w:szCs w:val="18"/>
        </w:rPr>
      </w:pPr>
    </w:p>
    <w:p w14:paraId="5A42823C" w14:textId="77777777" w:rsidR="00AB63D8" w:rsidRPr="00AB63D8" w:rsidRDefault="00AB63D8" w:rsidP="00AB63D8">
      <w:pPr>
        <w:pStyle w:val="BodyText"/>
        <w:keepNext w:val="0"/>
        <w:tabs>
          <w:tab w:val="clear" w:pos="540"/>
          <w:tab w:val="clear" w:pos="3420"/>
        </w:tabs>
        <w:autoSpaceDE w:val="0"/>
        <w:autoSpaceDN w:val="0"/>
        <w:jc w:val="left"/>
        <w:rPr>
          <w:sz w:val="18"/>
          <w:szCs w:val="18"/>
        </w:rPr>
      </w:pPr>
    </w:p>
    <w:p w14:paraId="448B22F2" w14:textId="77777777" w:rsidR="00AB63D8" w:rsidRPr="00AB63D8" w:rsidRDefault="00AB63D8" w:rsidP="00AB63D8">
      <w:pPr>
        <w:tabs>
          <w:tab w:val="left" w:pos="0"/>
          <w:tab w:val="left" w:pos="120"/>
          <w:tab w:val="left" w:pos="1380"/>
          <w:tab w:val="left" w:pos="1500"/>
          <w:tab w:val="left" w:pos="1635"/>
        </w:tabs>
        <w:rPr>
          <w:b/>
          <w:sz w:val="18"/>
          <w:szCs w:val="18"/>
        </w:rPr>
      </w:pPr>
      <w:r w:rsidRPr="00AB63D8">
        <w:rPr>
          <w:b/>
          <w:sz w:val="18"/>
          <w:szCs w:val="18"/>
        </w:rPr>
        <w:t>Certifications</w:t>
      </w:r>
    </w:p>
    <w:p w14:paraId="28C86E04" w14:textId="77777777" w:rsidR="00AB63D8" w:rsidRPr="00AB63D8" w:rsidRDefault="00AB63D8" w:rsidP="00AB63D8">
      <w:pPr>
        <w:tabs>
          <w:tab w:val="left" w:pos="0"/>
          <w:tab w:val="left" w:pos="120"/>
          <w:tab w:val="left" w:pos="1380"/>
          <w:tab w:val="left" w:pos="1500"/>
          <w:tab w:val="left" w:pos="1635"/>
        </w:tabs>
        <w:rPr>
          <w:b/>
          <w:sz w:val="18"/>
          <w:szCs w:val="18"/>
        </w:rPr>
      </w:pPr>
    </w:p>
    <w:p w14:paraId="2C314999" w14:textId="77777777" w:rsidR="00AB63D8" w:rsidRDefault="00007EFF" w:rsidP="00AB63D8">
      <w:pPr>
        <w:pStyle w:val="BodyText"/>
        <w:keepNext w:val="0"/>
        <w:numPr>
          <w:ilvl w:val="0"/>
          <w:numId w:val="30"/>
        </w:numPr>
        <w:tabs>
          <w:tab w:val="clear" w:pos="0"/>
          <w:tab w:val="clear" w:pos="540"/>
          <w:tab w:val="clear" w:pos="3420"/>
          <w:tab w:val="num" w:pos="720"/>
          <w:tab w:val="left" w:pos="1440"/>
        </w:tabs>
        <w:suppressAutoHyphens/>
        <w:autoSpaceDE w:val="0"/>
        <w:spacing w:line="240" w:lineRule="atLeast"/>
        <w:ind w:left="1440"/>
        <w:jc w:val="left"/>
        <w:rPr>
          <w:sz w:val="18"/>
          <w:szCs w:val="18"/>
        </w:rPr>
      </w:pPr>
      <w:r>
        <w:rPr>
          <w:sz w:val="18"/>
          <w:szCs w:val="18"/>
        </w:rPr>
        <w:t>Core Java certification – IIHT</w:t>
      </w:r>
    </w:p>
    <w:p w14:paraId="79E14A9F" w14:textId="77777777" w:rsidR="00007EFF" w:rsidRPr="00AB63D8" w:rsidRDefault="00007EFF" w:rsidP="00AB63D8">
      <w:pPr>
        <w:pStyle w:val="BodyText"/>
        <w:keepNext w:val="0"/>
        <w:numPr>
          <w:ilvl w:val="0"/>
          <w:numId w:val="30"/>
        </w:numPr>
        <w:tabs>
          <w:tab w:val="clear" w:pos="0"/>
          <w:tab w:val="clear" w:pos="540"/>
          <w:tab w:val="clear" w:pos="3420"/>
          <w:tab w:val="num" w:pos="720"/>
          <w:tab w:val="left" w:pos="1440"/>
        </w:tabs>
        <w:suppressAutoHyphens/>
        <w:autoSpaceDE w:val="0"/>
        <w:spacing w:line="240" w:lineRule="atLeast"/>
        <w:ind w:left="1440"/>
        <w:jc w:val="left"/>
        <w:rPr>
          <w:sz w:val="18"/>
          <w:szCs w:val="18"/>
        </w:rPr>
      </w:pPr>
      <w:r>
        <w:rPr>
          <w:sz w:val="18"/>
          <w:szCs w:val="18"/>
        </w:rPr>
        <w:t>J2EE certification - IBM</w:t>
      </w:r>
    </w:p>
    <w:p w14:paraId="52F8A002" w14:textId="77777777" w:rsidR="00B32422" w:rsidRPr="00AB63D8" w:rsidRDefault="00AB63D8" w:rsidP="00AB63D8">
      <w:pPr>
        <w:tabs>
          <w:tab w:val="left" w:pos="0"/>
          <w:tab w:val="left" w:pos="120"/>
          <w:tab w:val="left" w:pos="1380"/>
          <w:tab w:val="left" w:pos="1500"/>
          <w:tab w:val="left" w:pos="1635"/>
        </w:tabs>
        <w:rPr>
          <w:sz w:val="18"/>
          <w:szCs w:val="18"/>
        </w:rPr>
      </w:pPr>
      <w:r w:rsidRPr="00AB63D8">
        <w:rPr>
          <w:b/>
          <w:sz w:val="18"/>
          <w:szCs w:val="18"/>
        </w:rPr>
        <w:tab/>
      </w:r>
    </w:p>
    <w:p w14:paraId="271F5C72" w14:textId="77777777" w:rsidR="00125231" w:rsidRPr="00AB63D8" w:rsidRDefault="00C2096B" w:rsidP="00406568">
      <w:pPr>
        <w:tabs>
          <w:tab w:val="left" w:pos="0"/>
          <w:tab w:val="left" w:pos="120"/>
          <w:tab w:val="left" w:pos="1380"/>
          <w:tab w:val="left" w:pos="1500"/>
          <w:tab w:val="left" w:pos="1635"/>
        </w:tabs>
        <w:rPr>
          <w:b/>
          <w:sz w:val="18"/>
          <w:szCs w:val="18"/>
        </w:rPr>
      </w:pPr>
      <w:r w:rsidRPr="00AB63D8">
        <w:rPr>
          <w:b/>
          <w:sz w:val="18"/>
          <w:szCs w:val="18"/>
        </w:rPr>
        <w:t>Achievements</w:t>
      </w:r>
    </w:p>
    <w:p w14:paraId="792A5495" w14:textId="77777777" w:rsidR="00125231" w:rsidRPr="00AB63D8" w:rsidRDefault="00125231" w:rsidP="00125231">
      <w:pPr>
        <w:rPr>
          <w:sz w:val="18"/>
          <w:szCs w:val="18"/>
        </w:rPr>
      </w:pPr>
    </w:p>
    <w:p w14:paraId="67FBC9CB" w14:textId="77777777" w:rsidR="00125231" w:rsidRPr="00AB63D8" w:rsidRDefault="00AB030C" w:rsidP="00AB63D8">
      <w:pPr>
        <w:pStyle w:val="BodyText"/>
        <w:keepNext w:val="0"/>
        <w:numPr>
          <w:ilvl w:val="1"/>
          <w:numId w:val="36"/>
        </w:numPr>
        <w:tabs>
          <w:tab w:val="clear" w:pos="540"/>
          <w:tab w:val="clear" w:pos="3420"/>
          <w:tab w:val="left" w:pos="1440"/>
        </w:tabs>
        <w:suppressAutoHyphens/>
        <w:autoSpaceDE w:val="0"/>
        <w:rPr>
          <w:sz w:val="18"/>
          <w:szCs w:val="18"/>
        </w:rPr>
      </w:pPr>
      <w:proofErr w:type="gramStart"/>
      <w:r>
        <w:rPr>
          <w:sz w:val="18"/>
          <w:szCs w:val="18"/>
        </w:rPr>
        <w:t>Secured  85</w:t>
      </w:r>
      <w:proofErr w:type="gramEnd"/>
      <w:r w:rsidR="00125231" w:rsidRPr="00AB63D8">
        <w:rPr>
          <w:sz w:val="18"/>
          <w:szCs w:val="18"/>
        </w:rPr>
        <w:t>% in Mathematics in 12th  board exams .</w:t>
      </w:r>
    </w:p>
    <w:p w14:paraId="41795FB7" w14:textId="77777777" w:rsidR="00125231" w:rsidRPr="00AB63D8" w:rsidRDefault="00AB030C" w:rsidP="00AB63D8">
      <w:pPr>
        <w:pStyle w:val="BodyText"/>
        <w:keepNext w:val="0"/>
        <w:numPr>
          <w:ilvl w:val="1"/>
          <w:numId w:val="36"/>
        </w:numPr>
        <w:tabs>
          <w:tab w:val="clear" w:pos="540"/>
          <w:tab w:val="clear" w:pos="3420"/>
          <w:tab w:val="left" w:pos="1440"/>
        </w:tabs>
        <w:suppressAutoHyphens/>
        <w:autoSpaceDE w:val="0"/>
        <w:rPr>
          <w:sz w:val="18"/>
          <w:szCs w:val="18"/>
        </w:rPr>
      </w:pPr>
      <w:r>
        <w:rPr>
          <w:sz w:val="18"/>
          <w:szCs w:val="18"/>
        </w:rPr>
        <w:t>Scored 90</w:t>
      </w:r>
      <w:r w:rsidR="00125231" w:rsidRPr="00AB63D8">
        <w:rPr>
          <w:sz w:val="18"/>
          <w:szCs w:val="18"/>
        </w:rPr>
        <w:t>% in Physical Science in 10</w:t>
      </w:r>
      <w:proofErr w:type="gramStart"/>
      <w:r w:rsidR="00125231" w:rsidRPr="00AB63D8">
        <w:rPr>
          <w:sz w:val="18"/>
          <w:szCs w:val="18"/>
        </w:rPr>
        <w:t>th  board</w:t>
      </w:r>
      <w:proofErr w:type="gramEnd"/>
      <w:r w:rsidR="00125231" w:rsidRPr="00AB63D8">
        <w:rPr>
          <w:sz w:val="18"/>
          <w:szCs w:val="18"/>
        </w:rPr>
        <w:t xml:space="preserve"> exams.     </w:t>
      </w:r>
    </w:p>
    <w:p w14:paraId="6859C9B1" w14:textId="77777777" w:rsidR="00125231" w:rsidRPr="00AB63D8" w:rsidRDefault="00125231" w:rsidP="00125231">
      <w:pPr>
        <w:pStyle w:val="BodyText"/>
        <w:tabs>
          <w:tab w:val="left" w:pos="1440"/>
        </w:tabs>
        <w:ind w:left="1440"/>
        <w:rPr>
          <w:sz w:val="18"/>
          <w:szCs w:val="18"/>
        </w:rPr>
      </w:pPr>
    </w:p>
    <w:p w14:paraId="579B7FD0" w14:textId="77777777" w:rsidR="00125231" w:rsidRPr="00AB63D8" w:rsidRDefault="00125231" w:rsidP="00125231">
      <w:pPr>
        <w:pStyle w:val="BodyText"/>
        <w:rPr>
          <w:sz w:val="18"/>
          <w:szCs w:val="18"/>
        </w:rPr>
      </w:pPr>
    </w:p>
    <w:p w14:paraId="038339B7" w14:textId="77777777" w:rsidR="00125231" w:rsidRPr="00AB63D8" w:rsidRDefault="00C2096B" w:rsidP="00406568">
      <w:pPr>
        <w:pStyle w:val="BodyText"/>
        <w:jc w:val="left"/>
        <w:rPr>
          <w:b/>
          <w:sz w:val="18"/>
          <w:szCs w:val="18"/>
        </w:rPr>
      </w:pPr>
      <w:r w:rsidRPr="00AB63D8">
        <w:rPr>
          <w:b/>
          <w:sz w:val="18"/>
          <w:szCs w:val="18"/>
        </w:rPr>
        <w:t>Extra-Curricular Activities</w:t>
      </w:r>
    </w:p>
    <w:p w14:paraId="5C49CB37" w14:textId="77777777" w:rsidR="00125231" w:rsidRPr="00AB63D8" w:rsidRDefault="00125231" w:rsidP="00125231">
      <w:pPr>
        <w:rPr>
          <w:sz w:val="18"/>
          <w:szCs w:val="18"/>
        </w:rPr>
      </w:pPr>
    </w:p>
    <w:p w14:paraId="1605DD7E" w14:textId="77777777" w:rsidR="00125231" w:rsidRPr="00AB63D8" w:rsidRDefault="00125231" w:rsidP="00406568">
      <w:pPr>
        <w:pStyle w:val="BodyText"/>
        <w:keepNext w:val="0"/>
        <w:numPr>
          <w:ilvl w:val="0"/>
          <w:numId w:val="31"/>
        </w:numPr>
        <w:tabs>
          <w:tab w:val="clear" w:pos="540"/>
          <w:tab w:val="clear" w:pos="3420"/>
          <w:tab w:val="num" w:pos="1350"/>
          <w:tab w:val="left" w:pos="1440"/>
        </w:tabs>
        <w:suppressAutoHyphens/>
        <w:autoSpaceDE w:val="0"/>
        <w:spacing w:line="240" w:lineRule="atLeast"/>
        <w:jc w:val="left"/>
        <w:rPr>
          <w:sz w:val="18"/>
          <w:szCs w:val="18"/>
        </w:rPr>
      </w:pPr>
      <w:r w:rsidRPr="00AB63D8">
        <w:rPr>
          <w:sz w:val="18"/>
          <w:szCs w:val="18"/>
        </w:rPr>
        <w:t xml:space="preserve">Won </w:t>
      </w:r>
      <w:proofErr w:type="gramStart"/>
      <w:r w:rsidRPr="00AB63D8">
        <w:rPr>
          <w:sz w:val="18"/>
          <w:szCs w:val="18"/>
        </w:rPr>
        <w:t xml:space="preserve">the  </w:t>
      </w:r>
      <w:r w:rsidR="002D62FC">
        <w:rPr>
          <w:sz w:val="18"/>
          <w:szCs w:val="18"/>
        </w:rPr>
        <w:t>2</w:t>
      </w:r>
      <w:proofErr w:type="gramEnd"/>
      <w:r w:rsidR="002D62FC">
        <w:rPr>
          <w:sz w:val="18"/>
          <w:szCs w:val="18"/>
        </w:rPr>
        <w:t>nd</w:t>
      </w:r>
      <w:r w:rsidRPr="00AB63D8">
        <w:rPr>
          <w:sz w:val="18"/>
          <w:szCs w:val="18"/>
        </w:rPr>
        <w:t xml:space="preserve">  prize  in </w:t>
      </w:r>
      <w:r w:rsidR="002D62FC">
        <w:rPr>
          <w:sz w:val="18"/>
          <w:szCs w:val="18"/>
        </w:rPr>
        <w:t xml:space="preserve">  College Robotics Tech Fest in collaboration with my team.</w:t>
      </w:r>
    </w:p>
    <w:p w14:paraId="7A0EDC73" w14:textId="77777777" w:rsidR="00125231" w:rsidRPr="00AB63D8" w:rsidRDefault="00AB030C" w:rsidP="00406568">
      <w:pPr>
        <w:pStyle w:val="BodyText"/>
        <w:keepNext w:val="0"/>
        <w:numPr>
          <w:ilvl w:val="0"/>
          <w:numId w:val="31"/>
        </w:numPr>
        <w:tabs>
          <w:tab w:val="clear" w:pos="540"/>
          <w:tab w:val="clear" w:pos="3420"/>
          <w:tab w:val="num" w:pos="1350"/>
          <w:tab w:val="left" w:pos="1440"/>
        </w:tabs>
        <w:suppressAutoHyphens/>
        <w:autoSpaceDE w:val="0"/>
        <w:spacing w:line="240" w:lineRule="atLeast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Completed graduation </w:t>
      </w:r>
      <w:r w:rsidR="003E0156">
        <w:rPr>
          <w:sz w:val="18"/>
          <w:szCs w:val="18"/>
        </w:rPr>
        <w:t>in Kathak</w:t>
      </w:r>
      <w:r>
        <w:rPr>
          <w:sz w:val="18"/>
          <w:szCs w:val="18"/>
        </w:rPr>
        <w:t xml:space="preserve"> </w:t>
      </w:r>
      <w:r w:rsidR="003E0156">
        <w:rPr>
          <w:sz w:val="18"/>
          <w:szCs w:val="18"/>
        </w:rPr>
        <w:t>dance.</w:t>
      </w:r>
    </w:p>
    <w:p w14:paraId="272C1207" w14:textId="77777777" w:rsidR="00B32422" w:rsidRPr="00AB63D8" w:rsidRDefault="00B32422" w:rsidP="00B32422">
      <w:pPr>
        <w:pStyle w:val="BodyText"/>
        <w:keepNext w:val="0"/>
        <w:tabs>
          <w:tab w:val="clear" w:pos="540"/>
          <w:tab w:val="clear" w:pos="3420"/>
          <w:tab w:val="num" w:pos="1350"/>
          <w:tab w:val="left" w:pos="1440"/>
        </w:tabs>
        <w:suppressAutoHyphens/>
        <w:autoSpaceDE w:val="0"/>
        <w:spacing w:line="240" w:lineRule="atLeast"/>
        <w:jc w:val="left"/>
        <w:rPr>
          <w:sz w:val="18"/>
          <w:szCs w:val="18"/>
        </w:rPr>
      </w:pPr>
    </w:p>
    <w:p w14:paraId="675C23DF" w14:textId="77777777" w:rsidR="000C55DD" w:rsidRPr="000C55DD" w:rsidRDefault="000C55DD" w:rsidP="00125231">
      <w:pPr>
        <w:jc w:val="both"/>
        <w:rPr>
          <w:b/>
          <w:sz w:val="18"/>
          <w:szCs w:val="18"/>
        </w:rPr>
      </w:pPr>
      <w:bookmarkStart w:id="0" w:name="_GoBack"/>
      <w:bookmarkEnd w:id="0"/>
    </w:p>
    <w:p w14:paraId="54D910E8" w14:textId="77777777" w:rsidR="00125231" w:rsidRPr="00AB63D8" w:rsidRDefault="00125231" w:rsidP="00125231">
      <w:pPr>
        <w:jc w:val="both"/>
        <w:rPr>
          <w:sz w:val="18"/>
          <w:szCs w:val="18"/>
        </w:rPr>
      </w:pPr>
    </w:p>
    <w:p w14:paraId="266A6787" w14:textId="77777777" w:rsidR="002310E0" w:rsidRDefault="00125231" w:rsidP="00FA44AF">
      <w:pPr>
        <w:jc w:val="both"/>
        <w:rPr>
          <w:sz w:val="18"/>
          <w:szCs w:val="18"/>
        </w:rPr>
      </w:pPr>
      <w:r w:rsidRPr="00AB63D8">
        <w:rPr>
          <w:sz w:val="18"/>
          <w:szCs w:val="18"/>
        </w:rPr>
        <w:t xml:space="preserve">I, </w:t>
      </w:r>
      <w:proofErr w:type="spellStart"/>
      <w:r w:rsidR="00B07809">
        <w:rPr>
          <w:b/>
          <w:sz w:val="18"/>
          <w:szCs w:val="18"/>
          <w:u w:val="single"/>
        </w:rPr>
        <w:t>Dipanjana</w:t>
      </w:r>
      <w:proofErr w:type="spellEnd"/>
      <w:r w:rsidR="00B07809">
        <w:rPr>
          <w:b/>
          <w:sz w:val="18"/>
          <w:szCs w:val="18"/>
          <w:u w:val="single"/>
        </w:rPr>
        <w:t xml:space="preserve"> Roy</w:t>
      </w:r>
      <w:r w:rsidRPr="00AB63D8">
        <w:rPr>
          <w:sz w:val="18"/>
          <w:szCs w:val="18"/>
        </w:rPr>
        <w:t>, hereby confirm that the information provided above is true to the best of my knowledge.</w:t>
      </w:r>
    </w:p>
    <w:p w14:paraId="5B127850" w14:textId="77777777" w:rsidR="00282759" w:rsidRDefault="00282759" w:rsidP="00FA44AF">
      <w:pPr>
        <w:jc w:val="both"/>
        <w:rPr>
          <w:sz w:val="18"/>
          <w:szCs w:val="18"/>
        </w:rPr>
      </w:pPr>
    </w:p>
    <w:p w14:paraId="6E9E7FD5" w14:textId="77777777" w:rsidR="00282759" w:rsidRDefault="00282759" w:rsidP="00FA44AF">
      <w:pPr>
        <w:jc w:val="both"/>
        <w:rPr>
          <w:sz w:val="18"/>
          <w:szCs w:val="18"/>
        </w:rPr>
      </w:pPr>
    </w:p>
    <w:p w14:paraId="519B085D" w14:textId="77777777" w:rsidR="00282759" w:rsidRDefault="00282759" w:rsidP="00FA44AF">
      <w:pPr>
        <w:jc w:val="both"/>
        <w:rPr>
          <w:sz w:val="18"/>
          <w:szCs w:val="18"/>
        </w:rPr>
      </w:pPr>
    </w:p>
    <w:p w14:paraId="439CA689" w14:textId="77777777" w:rsidR="00282759" w:rsidRDefault="00282759" w:rsidP="00FA44AF">
      <w:pPr>
        <w:jc w:val="both"/>
        <w:rPr>
          <w:sz w:val="18"/>
          <w:szCs w:val="18"/>
        </w:rPr>
      </w:pPr>
    </w:p>
    <w:p w14:paraId="6BADABEF" w14:textId="77777777" w:rsidR="00282759" w:rsidRDefault="00282759" w:rsidP="00FA44AF">
      <w:pPr>
        <w:jc w:val="both"/>
        <w:rPr>
          <w:sz w:val="18"/>
          <w:szCs w:val="18"/>
        </w:rPr>
      </w:pPr>
    </w:p>
    <w:p w14:paraId="00A9EBAF" w14:textId="77777777" w:rsidR="00282759" w:rsidRDefault="00282759" w:rsidP="00FA44AF">
      <w:pPr>
        <w:jc w:val="both"/>
        <w:rPr>
          <w:sz w:val="18"/>
          <w:szCs w:val="18"/>
        </w:rPr>
      </w:pPr>
    </w:p>
    <w:p w14:paraId="11C355CB" w14:textId="77777777" w:rsidR="00282759" w:rsidRDefault="00282759" w:rsidP="00FA44AF">
      <w:pPr>
        <w:jc w:val="both"/>
        <w:rPr>
          <w:sz w:val="18"/>
          <w:szCs w:val="18"/>
        </w:rPr>
      </w:pPr>
    </w:p>
    <w:sectPr w:rsidR="00282759" w:rsidSect="00C5046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315353" w14:textId="77777777" w:rsidR="00D552BF" w:rsidRDefault="00D552BF">
      <w:r>
        <w:separator/>
      </w:r>
    </w:p>
  </w:endnote>
  <w:endnote w:type="continuationSeparator" w:id="0">
    <w:p w14:paraId="2AEC20F3" w14:textId="77777777" w:rsidR="00D552BF" w:rsidRDefault="00D55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92"/>
      <w:gridCol w:w="3192"/>
      <w:gridCol w:w="3192"/>
    </w:tblGrid>
    <w:tr w:rsidR="00D837B8" w:rsidRPr="00B07413" w14:paraId="64AA5713" w14:textId="77777777">
      <w:tc>
        <w:tcPr>
          <w:tcW w:w="3192" w:type="dxa"/>
        </w:tcPr>
        <w:p w14:paraId="3FDFCD71" w14:textId="77777777" w:rsidR="00D837B8" w:rsidRDefault="00D837B8">
          <w:pPr>
            <w:jc w:val="both"/>
          </w:pPr>
        </w:p>
      </w:tc>
      <w:tc>
        <w:tcPr>
          <w:tcW w:w="3192" w:type="dxa"/>
        </w:tcPr>
        <w:p w14:paraId="07D94065" w14:textId="77777777" w:rsidR="00D837B8" w:rsidRPr="00B07413" w:rsidRDefault="00D837B8">
          <w:pPr>
            <w:jc w:val="center"/>
            <w:rPr>
              <w:rFonts w:ascii="Arial" w:hAnsi="Arial"/>
              <w:i/>
            </w:rPr>
          </w:pPr>
          <w:r w:rsidRPr="00B07413">
            <w:rPr>
              <w:rFonts w:ascii="Arial" w:hAnsi="Arial"/>
              <w:i/>
            </w:rPr>
            <w:t xml:space="preserve">Page </w:t>
          </w:r>
          <w:r w:rsidR="002A231D" w:rsidRPr="00B07413">
            <w:rPr>
              <w:rFonts w:ascii="Arial" w:hAnsi="Arial"/>
              <w:i/>
            </w:rPr>
            <w:fldChar w:fldCharType="begin"/>
          </w:r>
          <w:r w:rsidRPr="00B07413">
            <w:rPr>
              <w:rFonts w:ascii="Arial" w:hAnsi="Arial"/>
              <w:i/>
            </w:rPr>
            <w:instrText xml:space="preserve"> PAGE </w:instrText>
          </w:r>
          <w:r w:rsidR="002A231D" w:rsidRPr="00B07413">
            <w:rPr>
              <w:rFonts w:ascii="Arial" w:hAnsi="Arial"/>
              <w:i/>
            </w:rPr>
            <w:fldChar w:fldCharType="separate"/>
          </w:r>
          <w:r w:rsidR="000C55DD">
            <w:rPr>
              <w:rFonts w:ascii="Arial" w:hAnsi="Arial"/>
              <w:i/>
              <w:noProof/>
            </w:rPr>
            <w:t>4</w:t>
          </w:r>
          <w:r w:rsidR="002A231D" w:rsidRPr="00B07413">
            <w:rPr>
              <w:rFonts w:ascii="Arial" w:hAnsi="Arial"/>
              <w:i/>
            </w:rPr>
            <w:fldChar w:fldCharType="end"/>
          </w:r>
          <w:r w:rsidRPr="00B07413">
            <w:rPr>
              <w:rFonts w:ascii="Arial" w:hAnsi="Arial"/>
              <w:i/>
            </w:rPr>
            <w:t xml:space="preserve"> of </w:t>
          </w:r>
          <w:r w:rsidR="002A231D" w:rsidRPr="00B07413">
            <w:rPr>
              <w:rFonts w:ascii="Arial" w:hAnsi="Arial"/>
              <w:i/>
            </w:rPr>
            <w:fldChar w:fldCharType="begin"/>
          </w:r>
          <w:r w:rsidRPr="00B07413">
            <w:rPr>
              <w:rFonts w:ascii="Arial" w:hAnsi="Arial"/>
              <w:i/>
            </w:rPr>
            <w:instrText xml:space="preserve"> NUMPAGES </w:instrText>
          </w:r>
          <w:r w:rsidR="002A231D" w:rsidRPr="00B07413">
            <w:rPr>
              <w:rFonts w:ascii="Arial" w:hAnsi="Arial"/>
              <w:i/>
            </w:rPr>
            <w:fldChar w:fldCharType="separate"/>
          </w:r>
          <w:r w:rsidR="000C55DD">
            <w:rPr>
              <w:rFonts w:ascii="Arial" w:hAnsi="Arial"/>
              <w:i/>
              <w:noProof/>
            </w:rPr>
            <w:t>5</w:t>
          </w:r>
          <w:r w:rsidR="002A231D" w:rsidRPr="00B07413">
            <w:rPr>
              <w:rFonts w:ascii="Arial" w:hAnsi="Arial"/>
              <w:i/>
            </w:rPr>
            <w:fldChar w:fldCharType="end"/>
          </w:r>
        </w:p>
      </w:tc>
      <w:tc>
        <w:tcPr>
          <w:tcW w:w="3192" w:type="dxa"/>
        </w:tcPr>
        <w:p w14:paraId="34881C16" w14:textId="57D2C7F8" w:rsidR="00D837B8" w:rsidRPr="00B07413" w:rsidRDefault="00D837B8">
          <w:pPr>
            <w:jc w:val="right"/>
            <w:rPr>
              <w:rFonts w:ascii="Arial" w:hAnsi="Arial"/>
              <w:i/>
              <w:noProof/>
            </w:rPr>
          </w:pPr>
          <w:r w:rsidRPr="00B07413">
            <w:rPr>
              <w:rFonts w:ascii="Arial" w:hAnsi="Arial"/>
              <w:i/>
            </w:rPr>
            <w:t xml:space="preserve">Dated: </w:t>
          </w:r>
          <w:r w:rsidR="002A231D" w:rsidRPr="00B07413">
            <w:rPr>
              <w:rFonts w:ascii="Arial" w:hAnsi="Arial"/>
              <w:i/>
            </w:rPr>
            <w:fldChar w:fldCharType="begin"/>
          </w:r>
          <w:r w:rsidRPr="00B07413">
            <w:rPr>
              <w:rFonts w:ascii="Arial" w:hAnsi="Arial"/>
              <w:i/>
            </w:rPr>
            <w:instrText xml:space="preserve"> DATE \@ "MM/dd/yy" </w:instrText>
          </w:r>
          <w:r w:rsidR="002A231D" w:rsidRPr="00B07413">
            <w:rPr>
              <w:rFonts w:ascii="Arial" w:hAnsi="Arial"/>
              <w:i/>
            </w:rPr>
            <w:fldChar w:fldCharType="separate"/>
          </w:r>
          <w:r w:rsidR="00353341">
            <w:rPr>
              <w:rFonts w:ascii="Arial" w:hAnsi="Arial"/>
              <w:i/>
              <w:noProof/>
            </w:rPr>
            <w:t>11/09/18</w:t>
          </w:r>
          <w:r w:rsidR="002A231D" w:rsidRPr="00B07413">
            <w:rPr>
              <w:rFonts w:ascii="Arial" w:hAnsi="Arial"/>
              <w:i/>
            </w:rPr>
            <w:fldChar w:fldCharType="end"/>
          </w:r>
        </w:p>
      </w:tc>
    </w:tr>
  </w:tbl>
  <w:p w14:paraId="75DB60FF" w14:textId="77777777" w:rsidR="00D837B8" w:rsidRDefault="00D837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477511" w14:textId="77777777" w:rsidR="00D552BF" w:rsidRDefault="00D552BF">
      <w:r>
        <w:separator/>
      </w:r>
    </w:p>
  </w:footnote>
  <w:footnote w:type="continuationSeparator" w:id="0">
    <w:p w14:paraId="2AA45D5E" w14:textId="77777777" w:rsidR="00D552BF" w:rsidRDefault="00D552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56"/>
      <w:gridCol w:w="3156"/>
      <w:gridCol w:w="3246"/>
    </w:tblGrid>
    <w:tr w:rsidR="00D837B8" w14:paraId="4D95D8DC" w14:textId="77777777">
      <w:trPr>
        <w:cantSplit/>
        <w:trHeight w:val="720"/>
      </w:trPr>
      <w:tc>
        <w:tcPr>
          <w:tcW w:w="3156" w:type="dxa"/>
          <w:vAlign w:val="center"/>
        </w:tcPr>
        <w:p w14:paraId="483BBEB2" w14:textId="77777777" w:rsidR="00D837B8" w:rsidRDefault="00D837B8">
          <w:pPr>
            <w:jc w:val="both"/>
            <w:rPr>
              <w:rFonts w:ascii="Arial" w:hAnsi="Arial"/>
              <w:i/>
              <w:color w:val="0000FF"/>
            </w:rPr>
          </w:pPr>
        </w:p>
      </w:tc>
      <w:tc>
        <w:tcPr>
          <w:tcW w:w="3156" w:type="dxa"/>
          <w:vAlign w:val="center"/>
        </w:tcPr>
        <w:p w14:paraId="370F847D" w14:textId="77777777" w:rsidR="00D837B8" w:rsidRDefault="00D837B8">
          <w:pPr>
            <w:jc w:val="center"/>
            <w:rPr>
              <w:rFonts w:ascii="Arial" w:hAnsi="Arial"/>
              <w:i/>
              <w:color w:val="0000FF"/>
            </w:rPr>
          </w:pPr>
        </w:p>
      </w:tc>
      <w:tc>
        <w:tcPr>
          <w:tcW w:w="3246" w:type="dxa"/>
        </w:tcPr>
        <w:p w14:paraId="695A705F" w14:textId="77777777" w:rsidR="00D837B8" w:rsidRDefault="00D837B8">
          <w:pPr>
            <w:jc w:val="right"/>
            <w:rPr>
              <w:rFonts w:ascii="Arial" w:hAnsi="Arial"/>
              <w:i/>
              <w:color w:val="0000FF"/>
            </w:rPr>
          </w:pPr>
        </w:p>
      </w:tc>
    </w:tr>
  </w:tbl>
  <w:p w14:paraId="08AD3C6D" w14:textId="77777777" w:rsidR="00D837B8" w:rsidRDefault="00D837B8">
    <w:pPr>
      <w:rPr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D3A1A5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·"/>
      <w:lvlJc w:val="left"/>
      <w:pPr>
        <w:tabs>
          <w:tab w:val="num" w:pos="360"/>
        </w:tabs>
        <w:ind w:left="0" w:firstLine="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multilevel"/>
    <w:tmpl w:val="4556869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singleLevel"/>
    <w:tmpl w:val="92AC6E9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Verdana" w:hAnsi="Verdana" w:cs="MS Reference Sans Serif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Verdana" w:hAnsi="Verdana" w:cs="Wingdings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MS Reference Sans Serif"/>
      </w:rPr>
    </w:lvl>
  </w:abstractNum>
  <w:abstractNum w:abstractNumId="7" w15:restartNumberingAfterBreak="0">
    <w:nsid w:val="018E40EF"/>
    <w:multiLevelType w:val="hybridMultilevel"/>
    <w:tmpl w:val="C512C6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4AD1FE4"/>
    <w:multiLevelType w:val="hybridMultilevel"/>
    <w:tmpl w:val="2DC8B0EA"/>
    <w:lvl w:ilvl="0" w:tplc="00000003">
      <w:start w:val="1"/>
      <w:numFmt w:val="decimal"/>
      <w:lvlText w:val="%1."/>
      <w:lvlJc w:val="left"/>
      <w:pPr>
        <w:tabs>
          <w:tab w:val="num" w:pos="1080"/>
        </w:tabs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06D53BAB"/>
    <w:multiLevelType w:val="hybridMultilevel"/>
    <w:tmpl w:val="AE821C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BD4F9A"/>
    <w:multiLevelType w:val="hybridMultilevel"/>
    <w:tmpl w:val="12524D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8356CB"/>
    <w:multiLevelType w:val="hybridMultilevel"/>
    <w:tmpl w:val="0584F9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45199B"/>
    <w:multiLevelType w:val="hybridMultilevel"/>
    <w:tmpl w:val="112AB5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02598A"/>
    <w:multiLevelType w:val="hybridMultilevel"/>
    <w:tmpl w:val="B68CD0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2E4628"/>
    <w:multiLevelType w:val="hybridMultilevel"/>
    <w:tmpl w:val="701A05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1D39F3"/>
    <w:multiLevelType w:val="hybridMultilevel"/>
    <w:tmpl w:val="B28C4E7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5FC7135"/>
    <w:multiLevelType w:val="hybridMultilevel"/>
    <w:tmpl w:val="696CCE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290015"/>
    <w:multiLevelType w:val="hybridMultilevel"/>
    <w:tmpl w:val="9D3A29B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AC61D53"/>
    <w:multiLevelType w:val="hybridMultilevel"/>
    <w:tmpl w:val="58C85A26"/>
    <w:lvl w:ilvl="0" w:tplc="5C8A6F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D443822"/>
    <w:multiLevelType w:val="hybridMultilevel"/>
    <w:tmpl w:val="7194A3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2C01A3"/>
    <w:multiLevelType w:val="hybridMultilevel"/>
    <w:tmpl w:val="15E65E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3A6E4FB1"/>
    <w:multiLevelType w:val="hybridMultilevel"/>
    <w:tmpl w:val="E44CB7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245B94"/>
    <w:multiLevelType w:val="multilevel"/>
    <w:tmpl w:val="726C0FA2"/>
    <w:lvl w:ilvl="0">
      <w:start w:val="1"/>
      <w:numFmt w:val="decimal"/>
      <w:pStyle w:val="Cog-H1"/>
      <w:lvlText w:val="%1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pStyle w:val="Cog-H2"/>
      <w:lvlText w:val="%1.%2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pStyle w:val="Cog-H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24" w15:restartNumberingAfterBreak="0">
    <w:nsid w:val="445E7D69"/>
    <w:multiLevelType w:val="hybridMultilevel"/>
    <w:tmpl w:val="F080077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DBD14A6"/>
    <w:multiLevelType w:val="hybridMultilevel"/>
    <w:tmpl w:val="6CBA940E"/>
    <w:lvl w:ilvl="0" w:tplc="72D0F3A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2E16BE"/>
    <w:multiLevelType w:val="hybridMultilevel"/>
    <w:tmpl w:val="3B7EBB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1354B1"/>
    <w:multiLevelType w:val="hybridMultilevel"/>
    <w:tmpl w:val="B4EA043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57F3230"/>
    <w:multiLevelType w:val="hybridMultilevel"/>
    <w:tmpl w:val="468E00EE"/>
    <w:lvl w:ilvl="0" w:tplc="00000006">
      <w:numFmt w:val="bullet"/>
      <w:lvlText w:val="-"/>
      <w:lvlJc w:val="left"/>
      <w:pPr>
        <w:ind w:left="1080" w:hanging="360"/>
      </w:pPr>
      <w:rPr>
        <w:rFonts w:ascii="Verdana" w:hAnsi="Verdana" w:cs="Wingding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8A15FED"/>
    <w:multiLevelType w:val="hybridMultilevel"/>
    <w:tmpl w:val="BE74EB5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B0E7B72"/>
    <w:multiLevelType w:val="singleLevel"/>
    <w:tmpl w:val="D95AD240"/>
    <w:lvl w:ilvl="0">
      <w:start w:val="1"/>
      <w:numFmt w:val="bullet"/>
      <w:pStyle w:val="Cog-bullet-table"/>
      <w:lvlText w:val=""/>
      <w:lvlJc w:val="left"/>
      <w:pPr>
        <w:tabs>
          <w:tab w:val="num" w:pos="360"/>
        </w:tabs>
        <w:ind w:left="216" w:hanging="216"/>
      </w:pPr>
      <w:rPr>
        <w:rFonts w:ascii="Wingdings" w:hAnsi="Wingdings" w:hint="default"/>
        <w:sz w:val="18"/>
      </w:rPr>
    </w:lvl>
  </w:abstractNum>
  <w:abstractNum w:abstractNumId="31" w15:restartNumberingAfterBreak="0">
    <w:nsid w:val="5DBB256E"/>
    <w:multiLevelType w:val="hybridMultilevel"/>
    <w:tmpl w:val="3D14A3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01A0700"/>
    <w:multiLevelType w:val="hybridMultilevel"/>
    <w:tmpl w:val="713EB5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7A20FB"/>
    <w:multiLevelType w:val="hybridMultilevel"/>
    <w:tmpl w:val="FBA8F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521C25"/>
    <w:multiLevelType w:val="hybridMultilevel"/>
    <w:tmpl w:val="FFAC08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70151D4"/>
    <w:multiLevelType w:val="hybridMultilevel"/>
    <w:tmpl w:val="0E4A82F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7894895"/>
    <w:multiLevelType w:val="hybridMultilevel"/>
    <w:tmpl w:val="974E2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2D7BFD"/>
    <w:multiLevelType w:val="hybridMultilevel"/>
    <w:tmpl w:val="F86024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B02A1D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9" w15:restartNumberingAfterBreak="0">
    <w:nsid w:val="6BD470EC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0" w15:restartNumberingAfterBreak="0">
    <w:nsid w:val="6D5F214B"/>
    <w:multiLevelType w:val="hybridMultilevel"/>
    <w:tmpl w:val="CEC01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C51C0D"/>
    <w:multiLevelType w:val="hybridMultilevel"/>
    <w:tmpl w:val="B3C07732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383D86"/>
    <w:multiLevelType w:val="hybridMultilevel"/>
    <w:tmpl w:val="0CF097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73209E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4" w15:restartNumberingAfterBreak="0">
    <w:nsid w:val="798529C0"/>
    <w:multiLevelType w:val="hybridMultilevel"/>
    <w:tmpl w:val="D660D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C63138"/>
    <w:multiLevelType w:val="hybridMultilevel"/>
    <w:tmpl w:val="F760C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91000C"/>
    <w:multiLevelType w:val="hybridMultilevel"/>
    <w:tmpl w:val="1AB050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3"/>
  </w:num>
  <w:num w:numId="3">
    <w:abstractNumId w:val="23"/>
  </w:num>
  <w:num w:numId="4">
    <w:abstractNumId w:val="23"/>
  </w:num>
  <w:num w:numId="5">
    <w:abstractNumId w:val="14"/>
  </w:num>
  <w:num w:numId="6">
    <w:abstractNumId w:val="41"/>
  </w:num>
  <w:num w:numId="7">
    <w:abstractNumId w:val="32"/>
  </w:num>
  <w:num w:numId="8">
    <w:abstractNumId w:val="0"/>
  </w:num>
  <w:num w:numId="9">
    <w:abstractNumId w:val="37"/>
  </w:num>
  <w:num w:numId="10">
    <w:abstractNumId w:val="29"/>
  </w:num>
  <w:num w:numId="11">
    <w:abstractNumId w:val="46"/>
  </w:num>
  <w:num w:numId="12">
    <w:abstractNumId w:val="17"/>
  </w:num>
  <w:num w:numId="13">
    <w:abstractNumId w:val="20"/>
  </w:num>
  <w:num w:numId="14">
    <w:abstractNumId w:val="10"/>
  </w:num>
  <w:num w:numId="15">
    <w:abstractNumId w:val="24"/>
  </w:num>
  <w:num w:numId="16">
    <w:abstractNumId w:val="35"/>
  </w:num>
  <w:num w:numId="17">
    <w:abstractNumId w:val="26"/>
  </w:num>
  <w:num w:numId="18">
    <w:abstractNumId w:val="1"/>
  </w:num>
  <w:num w:numId="19">
    <w:abstractNumId w:val="40"/>
  </w:num>
  <w:num w:numId="20">
    <w:abstractNumId w:val="44"/>
  </w:num>
  <w:num w:numId="21">
    <w:abstractNumId w:val="36"/>
  </w:num>
  <w:num w:numId="22">
    <w:abstractNumId w:val="6"/>
  </w:num>
  <w:num w:numId="23">
    <w:abstractNumId w:val="34"/>
  </w:num>
  <w:num w:numId="24">
    <w:abstractNumId w:val="1"/>
  </w:num>
  <w:num w:numId="25">
    <w:abstractNumId w:val="2"/>
  </w:num>
  <w:num w:numId="26">
    <w:abstractNumId w:val="4"/>
  </w:num>
  <w:num w:numId="27">
    <w:abstractNumId w:val="5"/>
  </w:num>
  <w:num w:numId="28">
    <w:abstractNumId w:val="28"/>
  </w:num>
  <w:num w:numId="29">
    <w:abstractNumId w:val="3"/>
    <w:lvlOverride w:ilvl="0">
      <w:startOverride w:val="1"/>
    </w:lvlOverride>
  </w:num>
  <w:num w:numId="30">
    <w:abstractNumId w:val="38"/>
  </w:num>
  <w:num w:numId="31">
    <w:abstractNumId w:val="8"/>
  </w:num>
  <w:num w:numId="32">
    <w:abstractNumId w:val="43"/>
  </w:num>
  <w:num w:numId="33">
    <w:abstractNumId w:val="39"/>
  </w:num>
  <w:num w:numId="34">
    <w:abstractNumId w:val="25"/>
  </w:num>
  <w:num w:numId="35">
    <w:abstractNumId w:val="9"/>
  </w:num>
  <w:num w:numId="36">
    <w:abstractNumId w:val="45"/>
  </w:num>
  <w:num w:numId="37">
    <w:abstractNumId w:val="19"/>
  </w:num>
  <w:num w:numId="38">
    <w:abstractNumId w:val="18"/>
  </w:num>
  <w:num w:numId="39">
    <w:abstractNumId w:val="21"/>
  </w:num>
  <w:num w:numId="40">
    <w:abstractNumId w:val="13"/>
  </w:num>
  <w:num w:numId="41">
    <w:abstractNumId w:val="33"/>
  </w:num>
  <w:num w:numId="42">
    <w:abstractNumId w:val="11"/>
  </w:num>
  <w:num w:numId="43">
    <w:abstractNumId w:val="42"/>
  </w:num>
  <w:num w:numId="44">
    <w:abstractNumId w:val="16"/>
  </w:num>
  <w:num w:numId="45">
    <w:abstractNumId w:val="31"/>
  </w:num>
  <w:num w:numId="46">
    <w:abstractNumId w:val="27"/>
  </w:num>
  <w:num w:numId="47">
    <w:abstractNumId w:val="7"/>
  </w:num>
  <w:num w:numId="48">
    <w:abstractNumId w:val="12"/>
  </w:num>
  <w:num w:numId="49">
    <w:abstractNumId w:val="15"/>
  </w:num>
  <w:num w:numId="5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s-AR" w:vendorID="64" w:dllVersion="6" w:nlCheck="1" w:checkStyle="1"/>
  <w:activeWritingStyle w:appName="MSWord" w:lang="en-AU" w:vendorID="64" w:dllVersion="6" w:nlCheck="1" w:checkStyle="1"/>
  <w:activeWritingStyle w:appName="MSWord" w:lang="en-IN" w:vendorID="64" w:dllVersion="6" w:nlCheck="1" w:checkStyle="1"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fr-F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D3B"/>
    <w:rsid w:val="000008D0"/>
    <w:rsid w:val="00007EFF"/>
    <w:rsid w:val="000108EE"/>
    <w:rsid w:val="000178F9"/>
    <w:rsid w:val="000239A7"/>
    <w:rsid w:val="0002733F"/>
    <w:rsid w:val="00030E09"/>
    <w:rsid w:val="0003182C"/>
    <w:rsid w:val="00032608"/>
    <w:rsid w:val="00062660"/>
    <w:rsid w:val="00067649"/>
    <w:rsid w:val="00067D7D"/>
    <w:rsid w:val="000742BF"/>
    <w:rsid w:val="0008246B"/>
    <w:rsid w:val="000846F3"/>
    <w:rsid w:val="0008638B"/>
    <w:rsid w:val="0009066E"/>
    <w:rsid w:val="00090E7B"/>
    <w:rsid w:val="0009284E"/>
    <w:rsid w:val="00097198"/>
    <w:rsid w:val="000A18A1"/>
    <w:rsid w:val="000B14CB"/>
    <w:rsid w:val="000C1891"/>
    <w:rsid w:val="000C54C9"/>
    <w:rsid w:val="000C55DD"/>
    <w:rsid w:val="000C5B60"/>
    <w:rsid w:val="000C6459"/>
    <w:rsid w:val="000C7E61"/>
    <w:rsid w:val="000D30BD"/>
    <w:rsid w:val="000D3349"/>
    <w:rsid w:val="000D5110"/>
    <w:rsid w:val="000D6796"/>
    <w:rsid w:val="000E28AD"/>
    <w:rsid w:val="000E34FF"/>
    <w:rsid w:val="000E3621"/>
    <w:rsid w:val="000E464F"/>
    <w:rsid w:val="000E4E86"/>
    <w:rsid w:val="000F0305"/>
    <w:rsid w:val="000F1F14"/>
    <w:rsid w:val="000F5579"/>
    <w:rsid w:val="00105E2F"/>
    <w:rsid w:val="00115CA4"/>
    <w:rsid w:val="00116F5B"/>
    <w:rsid w:val="00125231"/>
    <w:rsid w:val="00127624"/>
    <w:rsid w:val="00133435"/>
    <w:rsid w:val="00135779"/>
    <w:rsid w:val="00136A1A"/>
    <w:rsid w:val="00145B43"/>
    <w:rsid w:val="00145DA3"/>
    <w:rsid w:val="0014622C"/>
    <w:rsid w:val="00150C89"/>
    <w:rsid w:val="0015190A"/>
    <w:rsid w:val="00151ABE"/>
    <w:rsid w:val="00163E69"/>
    <w:rsid w:val="00196175"/>
    <w:rsid w:val="001A349B"/>
    <w:rsid w:val="001B6B24"/>
    <w:rsid w:val="001D2DBB"/>
    <w:rsid w:val="001F1248"/>
    <w:rsid w:val="001F3CAE"/>
    <w:rsid w:val="00200428"/>
    <w:rsid w:val="0021071F"/>
    <w:rsid w:val="00216877"/>
    <w:rsid w:val="002310E0"/>
    <w:rsid w:val="00232F67"/>
    <w:rsid w:val="002350F3"/>
    <w:rsid w:val="00241FB2"/>
    <w:rsid w:val="00245F47"/>
    <w:rsid w:val="002510F3"/>
    <w:rsid w:val="00253198"/>
    <w:rsid w:val="00253553"/>
    <w:rsid w:val="00265936"/>
    <w:rsid w:val="0027017E"/>
    <w:rsid w:val="0027176E"/>
    <w:rsid w:val="00273CE8"/>
    <w:rsid w:val="00274B67"/>
    <w:rsid w:val="0027625D"/>
    <w:rsid w:val="00282759"/>
    <w:rsid w:val="00283C6D"/>
    <w:rsid w:val="0028486E"/>
    <w:rsid w:val="00285C40"/>
    <w:rsid w:val="00290EE1"/>
    <w:rsid w:val="00294D81"/>
    <w:rsid w:val="002A074B"/>
    <w:rsid w:val="002A231D"/>
    <w:rsid w:val="002A7C5E"/>
    <w:rsid w:val="002B27F0"/>
    <w:rsid w:val="002B2D3C"/>
    <w:rsid w:val="002B38F0"/>
    <w:rsid w:val="002B6F62"/>
    <w:rsid w:val="002B7B0A"/>
    <w:rsid w:val="002C2679"/>
    <w:rsid w:val="002C2D85"/>
    <w:rsid w:val="002C4DC6"/>
    <w:rsid w:val="002C64CC"/>
    <w:rsid w:val="002D2433"/>
    <w:rsid w:val="002D27F6"/>
    <w:rsid w:val="002D3C47"/>
    <w:rsid w:val="002D3D42"/>
    <w:rsid w:val="002D4FF4"/>
    <w:rsid w:val="002D62FC"/>
    <w:rsid w:val="002E0060"/>
    <w:rsid w:val="002E5105"/>
    <w:rsid w:val="002E66FD"/>
    <w:rsid w:val="002F00A7"/>
    <w:rsid w:val="0032436F"/>
    <w:rsid w:val="003371E3"/>
    <w:rsid w:val="003459EF"/>
    <w:rsid w:val="00352FD1"/>
    <w:rsid w:val="00353341"/>
    <w:rsid w:val="00356088"/>
    <w:rsid w:val="00360C16"/>
    <w:rsid w:val="00363684"/>
    <w:rsid w:val="0036375D"/>
    <w:rsid w:val="0036406E"/>
    <w:rsid w:val="00366121"/>
    <w:rsid w:val="00375077"/>
    <w:rsid w:val="00375E82"/>
    <w:rsid w:val="003775C4"/>
    <w:rsid w:val="0038159D"/>
    <w:rsid w:val="003868A1"/>
    <w:rsid w:val="00390D64"/>
    <w:rsid w:val="003B1A85"/>
    <w:rsid w:val="003B2881"/>
    <w:rsid w:val="003B5F00"/>
    <w:rsid w:val="003D2591"/>
    <w:rsid w:val="003D2D42"/>
    <w:rsid w:val="003D7A74"/>
    <w:rsid w:val="003E0156"/>
    <w:rsid w:val="003E0E06"/>
    <w:rsid w:val="003F1FB9"/>
    <w:rsid w:val="00400592"/>
    <w:rsid w:val="004019CE"/>
    <w:rsid w:val="00406568"/>
    <w:rsid w:val="004157AD"/>
    <w:rsid w:val="0041633C"/>
    <w:rsid w:val="00426AD8"/>
    <w:rsid w:val="00427B66"/>
    <w:rsid w:val="0043205F"/>
    <w:rsid w:val="0044068D"/>
    <w:rsid w:val="00443298"/>
    <w:rsid w:val="00446DED"/>
    <w:rsid w:val="00447C62"/>
    <w:rsid w:val="00454C40"/>
    <w:rsid w:val="0046050D"/>
    <w:rsid w:val="0046280A"/>
    <w:rsid w:val="00464B39"/>
    <w:rsid w:val="00477935"/>
    <w:rsid w:val="00485722"/>
    <w:rsid w:val="004903A8"/>
    <w:rsid w:val="00490774"/>
    <w:rsid w:val="004909B1"/>
    <w:rsid w:val="00495791"/>
    <w:rsid w:val="004A3250"/>
    <w:rsid w:val="004B09DC"/>
    <w:rsid w:val="004B3E8B"/>
    <w:rsid w:val="004B5044"/>
    <w:rsid w:val="004C1002"/>
    <w:rsid w:val="004C4749"/>
    <w:rsid w:val="004F0C68"/>
    <w:rsid w:val="00506D12"/>
    <w:rsid w:val="00514461"/>
    <w:rsid w:val="00515745"/>
    <w:rsid w:val="00516504"/>
    <w:rsid w:val="00525BE1"/>
    <w:rsid w:val="00526937"/>
    <w:rsid w:val="00532F3E"/>
    <w:rsid w:val="00535850"/>
    <w:rsid w:val="005360F5"/>
    <w:rsid w:val="00541385"/>
    <w:rsid w:val="005424E5"/>
    <w:rsid w:val="005457DB"/>
    <w:rsid w:val="00545D3B"/>
    <w:rsid w:val="00547047"/>
    <w:rsid w:val="005553CD"/>
    <w:rsid w:val="005555F3"/>
    <w:rsid w:val="00557A99"/>
    <w:rsid w:val="00562F2B"/>
    <w:rsid w:val="00576BC1"/>
    <w:rsid w:val="00582FB7"/>
    <w:rsid w:val="00583EAA"/>
    <w:rsid w:val="00586C67"/>
    <w:rsid w:val="005A25B6"/>
    <w:rsid w:val="005B28B9"/>
    <w:rsid w:val="005B599B"/>
    <w:rsid w:val="005D7CD1"/>
    <w:rsid w:val="005E0B12"/>
    <w:rsid w:val="005E1457"/>
    <w:rsid w:val="005E27BF"/>
    <w:rsid w:val="005E2E02"/>
    <w:rsid w:val="00604CEE"/>
    <w:rsid w:val="00607393"/>
    <w:rsid w:val="006175E3"/>
    <w:rsid w:val="006274BB"/>
    <w:rsid w:val="00640060"/>
    <w:rsid w:val="00642EEC"/>
    <w:rsid w:val="0065102A"/>
    <w:rsid w:val="006558DF"/>
    <w:rsid w:val="00660345"/>
    <w:rsid w:val="006661FB"/>
    <w:rsid w:val="0066685B"/>
    <w:rsid w:val="006710B0"/>
    <w:rsid w:val="00671600"/>
    <w:rsid w:val="00676335"/>
    <w:rsid w:val="006835DD"/>
    <w:rsid w:val="00684993"/>
    <w:rsid w:val="006862CF"/>
    <w:rsid w:val="00692F31"/>
    <w:rsid w:val="00693C06"/>
    <w:rsid w:val="00695AF3"/>
    <w:rsid w:val="00695CB1"/>
    <w:rsid w:val="006A2767"/>
    <w:rsid w:val="006A2EF9"/>
    <w:rsid w:val="006A37B0"/>
    <w:rsid w:val="006B33CC"/>
    <w:rsid w:val="006B5DB3"/>
    <w:rsid w:val="006C53CE"/>
    <w:rsid w:val="006E2B40"/>
    <w:rsid w:val="006E411C"/>
    <w:rsid w:val="006E4376"/>
    <w:rsid w:val="006E5DEE"/>
    <w:rsid w:val="006F0837"/>
    <w:rsid w:val="006F2C27"/>
    <w:rsid w:val="006F502C"/>
    <w:rsid w:val="007021A7"/>
    <w:rsid w:val="007105EA"/>
    <w:rsid w:val="0071161F"/>
    <w:rsid w:val="00713507"/>
    <w:rsid w:val="00713781"/>
    <w:rsid w:val="00722FE2"/>
    <w:rsid w:val="00731767"/>
    <w:rsid w:val="00744749"/>
    <w:rsid w:val="00744A99"/>
    <w:rsid w:val="007564A8"/>
    <w:rsid w:val="00763B77"/>
    <w:rsid w:val="0076437D"/>
    <w:rsid w:val="00764E7A"/>
    <w:rsid w:val="007659FB"/>
    <w:rsid w:val="00767B95"/>
    <w:rsid w:val="00770F56"/>
    <w:rsid w:val="00771203"/>
    <w:rsid w:val="007726EC"/>
    <w:rsid w:val="00774C0C"/>
    <w:rsid w:val="007A1505"/>
    <w:rsid w:val="007A191E"/>
    <w:rsid w:val="007A7E68"/>
    <w:rsid w:val="007B4A99"/>
    <w:rsid w:val="007C7F4C"/>
    <w:rsid w:val="007D48D5"/>
    <w:rsid w:val="007D7D62"/>
    <w:rsid w:val="007E102F"/>
    <w:rsid w:val="007E2BBD"/>
    <w:rsid w:val="007E2EA1"/>
    <w:rsid w:val="007E6513"/>
    <w:rsid w:val="007E76C6"/>
    <w:rsid w:val="0080063E"/>
    <w:rsid w:val="00800835"/>
    <w:rsid w:val="00803DE7"/>
    <w:rsid w:val="00813EB6"/>
    <w:rsid w:val="00814B12"/>
    <w:rsid w:val="0083319F"/>
    <w:rsid w:val="00836D73"/>
    <w:rsid w:val="00837D8A"/>
    <w:rsid w:val="00844608"/>
    <w:rsid w:val="00844D31"/>
    <w:rsid w:val="00845199"/>
    <w:rsid w:val="00856B90"/>
    <w:rsid w:val="00860219"/>
    <w:rsid w:val="00860A9D"/>
    <w:rsid w:val="00870ABF"/>
    <w:rsid w:val="00875075"/>
    <w:rsid w:val="00881753"/>
    <w:rsid w:val="008861D3"/>
    <w:rsid w:val="00886986"/>
    <w:rsid w:val="00894C0E"/>
    <w:rsid w:val="00895432"/>
    <w:rsid w:val="008A2EDE"/>
    <w:rsid w:val="008C5062"/>
    <w:rsid w:val="008D20F8"/>
    <w:rsid w:val="008D7E16"/>
    <w:rsid w:val="008F0548"/>
    <w:rsid w:val="00900FAB"/>
    <w:rsid w:val="00902109"/>
    <w:rsid w:val="00902546"/>
    <w:rsid w:val="00903A73"/>
    <w:rsid w:val="00915F50"/>
    <w:rsid w:val="00935439"/>
    <w:rsid w:val="00935FE0"/>
    <w:rsid w:val="00936130"/>
    <w:rsid w:val="00942E8F"/>
    <w:rsid w:val="00944FCE"/>
    <w:rsid w:val="00945E2F"/>
    <w:rsid w:val="00946A6B"/>
    <w:rsid w:val="009508E3"/>
    <w:rsid w:val="0095639E"/>
    <w:rsid w:val="0095660E"/>
    <w:rsid w:val="00961A17"/>
    <w:rsid w:val="009621A6"/>
    <w:rsid w:val="00972B23"/>
    <w:rsid w:val="009906C7"/>
    <w:rsid w:val="009952AB"/>
    <w:rsid w:val="00996DC6"/>
    <w:rsid w:val="009A1976"/>
    <w:rsid w:val="009A44B1"/>
    <w:rsid w:val="009B3A8F"/>
    <w:rsid w:val="009D0E5A"/>
    <w:rsid w:val="009D26EA"/>
    <w:rsid w:val="009D619A"/>
    <w:rsid w:val="009D6624"/>
    <w:rsid w:val="009E1D84"/>
    <w:rsid w:val="009E4420"/>
    <w:rsid w:val="009E531B"/>
    <w:rsid w:val="009E62BF"/>
    <w:rsid w:val="009E7D1F"/>
    <w:rsid w:val="009F1192"/>
    <w:rsid w:val="009F4F75"/>
    <w:rsid w:val="00A020BB"/>
    <w:rsid w:val="00A05BEC"/>
    <w:rsid w:val="00A172C3"/>
    <w:rsid w:val="00A2052E"/>
    <w:rsid w:val="00A302FB"/>
    <w:rsid w:val="00A3248B"/>
    <w:rsid w:val="00A32D93"/>
    <w:rsid w:val="00A32F1A"/>
    <w:rsid w:val="00A419FE"/>
    <w:rsid w:val="00A4650B"/>
    <w:rsid w:val="00A5120C"/>
    <w:rsid w:val="00A518C7"/>
    <w:rsid w:val="00A56D5E"/>
    <w:rsid w:val="00A7099B"/>
    <w:rsid w:val="00A70CA2"/>
    <w:rsid w:val="00A728A0"/>
    <w:rsid w:val="00A76C96"/>
    <w:rsid w:val="00A80421"/>
    <w:rsid w:val="00A82125"/>
    <w:rsid w:val="00A82C53"/>
    <w:rsid w:val="00A87FFB"/>
    <w:rsid w:val="00A91E95"/>
    <w:rsid w:val="00A9610E"/>
    <w:rsid w:val="00AA3687"/>
    <w:rsid w:val="00AB030C"/>
    <w:rsid w:val="00AB1FD8"/>
    <w:rsid w:val="00AB4763"/>
    <w:rsid w:val="00AB63D8"/>
    <w:rsid w:val="00AC18E9"/>
    <w:rsid w:val="00AC2255"/>
    <w:rsid w:val="00AC4BEB"/>
    <w:rsid w:val="00AC7D4A"/>
    <w:rsid w:val="00AD10CA"/>
    <w:rsid w:val="00AD5841"/>
    <w:rsid w:val="00AE3642"/>
    <w:rsid w:val="00AF6C3F"/>
    <w:rsid w:val="00AF70C0"/>
    <w:rsid w:val="00B041F2"/>
    <w:rsid w:val="00B07413"/>
    <w:rsid w:val="00B07809"/>
    <w:rsid w:val="00B1169F"/>
    <w:rsid w:val="00B1518B"/>
    <w:rsid w:val="00B22BF1"/>
    <w:rsid w:val="00B2447A"/>
    <w:rsid w:val="00B32422"/>
    <w:rsid w:val="00B360F0"/>
    <w:rsid w:val="00B3641A"/>
    <w:rsid w:val="00B371AF"/>
    <w:rsid w:val="00B40E50"/>
    <w:rsid w:val="00B42B1E"/>
    <w:rsid w:val="00B4327D"/>
    <w:rsid w:val="00B4456B"/>
    <w:rsid w:val="00B600DC"/>
    <w:rsid w:val="00B60907"/>
    <w:rsid w:val="00B71034"/>
    <w:rsid w:val="00B87D3E"/>
    <w:rsid w:val="00B95ED8"/>
    <w:rsid w:val="00B96DAF"/>
    <w:rsid w:val="00B96E5D"/>
    <w:rsid w:val="00BA027E"/>
    <w:rsid w:val="00BA4E9E"/>
    <w:rsid w:val="00BA53DF"/>
    <w:rsid w:val="00BB1CFA"/>
    <w:rsid w:val="00BB23E7"/>
    <w:rsid w:val="00BC05E3"/>
    <w:rsid w:val="00BD07AF"/>
    <w:rsid w:val="00BD4B35"/>
    <w:rsid w:val="00BD7855"/>
    <w:rsid w:val="00BE13EF"/>
    <w:rsid w:val="00BE1B6A"/>
    <w:rsid w:val="00BF1F5D"/>
    <w:rsid w:val="00BF4E24"/>
    <w:rsid w:val="00BF5A9A"/>
    <w:rsid w:val="00C034AD"/>
    <w:rsid w:val="00C05B6E"/>
    <w:rsid w:val="00C06A65"/>
    <w:rsid w:val="00C13B1F"/>
    <w:rsid w:val="00C2096B"/>
    <w:rsid w:val="00C269D3"/>
    <w:rsid w:val="00C3011F"/>
    <w:rsid w:val="00C43733"/>
    <w:rsid w:val="00C44B62"/>
    <w:rsid w:val="00C4678E"/>
    <w:rsid w:val="00C47AC2"/>
    <w:rsid w:val="00C5046F"/>
    <w:rsid w:val="00C5087E"/>
    <w:rsid w:val="00C517D4"/>
    <w:rsid w:val="00C52A58"/>
    <w:rsid w:val="00C65800"/>
    <w:rsid w:val="00C65FB0"/>
    <w:rsid w:val="00C67284"/>
    <w:rsid w:val="00C67CB9"/>
    <w:rsid w:val="00C70F6A"/>
    <w:rsid w:val="00C7240C"/>
    <w:rsid w:val="00C764EB"/>
    <w:rsid w:val="00C87225"/>
    <w:rsid w:val="00C9790D"/>
    <w:rsid w:val="00CA0A45"/>
    <w:rsid w:val="00CA2BED"/>
    <w:rsid w:val="00CA2D03"/>
    <w:rsid w:val="00CB6CA3"/>
    <w:rsid w:val="00CB7D25"/>
    <w:rsid w:val="00CC0919"/>
    <w:rsid w:val="00CC7571"/>
    <w:rsid w:val="00CE0A96"/>
    <w:rsid w:val="00CE34F4"/>
    <w:rsid w:val="00CE77C3"/>
    <w:rsid w:val="00CF06D6"/>
    <w:rsid w:val="00D0339C"/>
    <w:rsid w:val="00D03852"/>
    <w:rsid w:val="00D06A1F"/>
    <w:rsid w:val="00D2786C"/>
    <w:rsid w:val="00D30F8A"/>
    <w:rsid w:val="00D30FEB"/>
    <w:rsid w:val="00D46E8E"/>
    <w:rsid w:val="00D52C65"/>
    <w:rsid w:val="00D53DE7"/>
    <w:rsid w:val="00D5469A"/>
    <w:rsid w:val="00D552BF"/>
    <w:rsid w:val="00D57180"/>
    <w:rsid w:val="00D629A6"/>
    <w:rsid w:val="00D63313"/>
    <w:rsid w:val="00D651A5"/>
    <w:rsid w:val="00D66F8B"/>
    <w:rsid w:val="00D837B8"/>
    <w:rsid w:val="00D84015"/>
    <w:rsid w:val="00D867D6"/>
    <w:rsid w:val="00D90392"/>
    <w:rsid w:val="00DA18FE"/>
    <w:rsid w:val="00DA1F3B"/>
    <w:rsid w:val="00DB1DAA"/>
    <w:rsid w:val="00DB40B7"/>
    <w:rsid w:val="00DB6E4A"/>
    <w:rsid w:val="00DC0C96"/>
    <w:rsid w:val="00DC1790"/>
    <w:rsid w:val="00DC336E"/>
    <w:rsid w:val="00DD662E"/>
    <w:rsid w:val="00DE2FF3"/>
    <w:rsid w:val="00DE6AEB"/>
    <w:rsid w:val="00DF1D08"/>
    <w:rsid w:val="00DF2409"/>
    <w:rsid w:val="00DF7B52"/>
    <w:rsid w:val="00E107C7"/>
    <w:rsid w:val="00E13AC6"/>
    <w:rsid w:val="00E33E2E"/>
    <w:rsid w:val="00E3529A"/>
    <w:rsid w:val="00E42142"/>
    <w:rsid w:val="00E47E44"/>
    <w:rsid w:val="00E50C68"/>
    <w:rsid w:val="00E53377"/>
    <w:rsid w:val="00E555EB"/>
    <w:rsid w:val="00E62295"/>
    <w:rsid w:val="00E70356"/>
    <w:rsid w:val="00E754C6"/>
    <w:rsid w:val="00E75753"/>
    <w:rsid w:val="00E75E7D"/>
    <w:rsid w:val="00E816D9"/>
    <w:rsid w:val="00E816EE"/>
    <w:rsid w:val="00E969EA"/>
    <w:rsid w:val="00EA4F0A"/>
    <w:rsid w:val="00EA61F2"/>
    <w:rsid w:val="00EB02EC"/>
    <w:rsid w:val="00EB345A"/>
    <w:rsid w:val="00EB5D73"/>
    <w:rsid w:val="00EC5A01"/>
    <w:rsid w:val="00EC6846"/>
    <w:rsid w:val="00ED62BE"/>
    <w:rsid w:val="00ED76F8"/>
    <w:rsid w:val="00EE3F50"/>
    <w:rsid w:val="00EE45BF"/>
    <w:rsid w:val="00EE4694"/>
    <w:rsid w:val="00EE6A10"/>
    <w:rsid w:val="00EE778F"/>
    <w:rsid w:val="00EF4A75"/>
    <w:rsid w:val="00F03056"/>
    <w:rsid w:val="00F03CBB"/>
    <w:rsid w:val="00F100BB"/>
    <w:rsid w:val="00F1626D"/>
    <w:rsid w:val="00F20146"/>
    <w:rsid w:val="00F27710"/>
    <w:rsid w:val="00F31A09"/>
    <w:rsid w:val="00F3503B"/>
    <w:rsid w:val="00F35659"/>
    <w:rsid w:val="00F453DF"/>
    <w:rsid w:val="00F55C1C"/>
    <w:rsid w:val="00F67A86"/>
    <w:rsid w:val="00F70E26"/>
    <w:rsid w:val="00F713D5"/>
    <w:rsid w:val="00F7183E"/>
    <w:rsid w:val="00F74C0D"/>
    <w:rsid w:val="00F8104C"/>
    <w:rsid w:val="00F811BB"/>
    <w:rsid w:val="00F847D7"/>
    <w:rsid w:val="00F9117B"/>
    <w:rsid w:val="00F92019"/>
    <w:rsid w:val="00F95C82"/>
    <w:rsid w:val="00F97F82"/>
    <w:rsid w:val="00FA44AF"/>
    <w:rsid w:val="00FB3979"/>
    <w:rsid w:val="00FC05DA"/>
    <w:rsid w:val="00FC1099"/>
    <w:rsid w:val="00FD3CA7"/>
    <w:rsid w:val="00FD5B25"/>
    <w:rsid w:val="00FE0DF3"/>
    <w:rsid w:val="00FE14E8"/>
    <w:rsid w:val="00FE33AA"/>
    <w:rsid w:val="00FE519A"/>
    <w:rsid w:val="00FF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27B869"/>
  <w15:docId w15:val="{A7A211C0-2531-4014-BA52-7F6DDCDAF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0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046F"/>
    <w:pPr>
      <w:keepNext/>
    </w:pPr>
  </w:style>
  <w:style w:type="paragraph" w:styleId="Heading1">
    <w:name w:val="heading 1"/>
    <w:basedOn w:val="Normal"/>
    <w:next w:val="Normal"/>
    <w:qFormat/>
    <w:rsid w:val="00C5046F"/>
    <w:pPr>
      <w:tabs>
        <w:tab w:val="left" w:pos="2520"/>
      </w:tabs>
      <w:ind w:left="1440" w:hanging="1440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C5046F"/>
    <w:pPr>
      <w:tabs>
        <w:tab w:val="left" w:pos="2520"/>
        <w:tab w:val="left" w:pos="3060"/>
        <w:tab w:val="left" w:pos="3600"/>
      </w:tabs>
      <w:ind w:left="2160" w:right="-1080" w:hanging="21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C5046F"/>
    <w:pPr>
      <w:spacing w:before="240" w:after="60"/>
      <w:outlineLvl w:val="2"/>
    </w:pPr>
    <w:rPr>
      <w:rFonts w:ascii="Arial" w:hAnsi="Arial"/>
      <w:sz w:val="24"/>
    </w:rPr>
  </w:style>
  <w:style w:type="paragraph" w:styleId="Heading5">
    <w:name w:val="heading 5"/>
    <w:basedOn w:val="Normal"/>
    <w:next w:val="Normal"/>
    <w:qFormat/>
    <w:rsid w:val="00115CA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5046F"/>
    <w:pPr>
      <w:keepNext w:val="0"/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15CA4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5046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5046F"/>
    <w:pPr>
      <w:tabs>
        <w:tab w:val="center" w:pos="4320"/>
        <w:tab w:val="right" w:pos="8640"/>
      </w:tabs>
    </w:pPr>
  </w:style>
  <w:style w:type="paragraph" w:customStyle="1" w:styleId="Cog-body">
    <w:name w:val="Cog-body"/>
    <w:basedOn w:val="Normal"/>
    <w:rsid w:val="00C5046F"/>
    <w:pPr>
      <w:spacing w:before="60" w:after="60" w:line="260" w:lineRule="atLeast"/>
      <w:ind w:left="720"/>
      <w:jc w:val="both"/>
    </w:pPr>
    <w:rPr>
      <w:rFonts w:ascii="Arial" w:hAnsi="Arial"/>
    </w:rPr>
  </w:style>
  <w:style w:type="paragraph" w:customStyle="1" w:styleId="Cog-body-heading">
    <w:name w:val="Cog-body-heading"/>
    <w:basedOn w:val="Normal"/>
    <w:rsid w:val="00C5046F"/>
    <w:pPr>
      <w:spacing w:before="120" w:after="120"/>
      <w:ind w:left="720"/>
    </w:pPr>
    <w:rPr>
      <w:rFonts w:ascii="Arial" w:hAnsi="Arial"/>
      <w:b/>
    </w:rPr>
  </w:style>
  <w:style w:type="paragraph" w:customStyle="1" w:styleId="Cog-body-table">
    <w:name w:val="Cog-body-table"/>
    <w:basedOn w:val="Normal"/>
    <w:rsid w:val="00C5046F"/>
    <w:pPr>
      <w:spacing w:before="60" w:after="60"/>
    </w:pPr>
    <w:rPr>
      <w:rFonts w:ascii="Arial" w:hAnsi="Arial"/>
      <w:sz w:val="18"/>
    </w:rPr>
  </w:style>
  <w:style w:type="paragraph" w:customStyle="1" w:styleId="Cog-bullet">
    <w:name w:val="Cog-bullet"/>
    <w:basedOn w:val="Normal"/>
    <w:rsid w:val="00C5046F"/>
    <w:pPr>
      <w:numPr>
        <w:numId w:val="5"/>
      </w:numPr>
      <w:spacing w:before="60" w:after="60" w:line="260" w:lineRule="atLeast"/>
    </w:pPr>
    <w:rPr>
      <w:rFonts w:ascii="Arial" w:hAnsi="Arial"/>
      <w:color w:val="000000"/>
      <w:sz w:val="18"/>
    </w:rPr>
  </w:style>
  <w:style w:type="paragraph" w:customStyle="1" w:styleId="Cog-bullet-table">
    <w:name w:val="Cog-bullet-table"/>
    <w:basedOn w:val="Normal"/>
    <w:rsid w:val="00C5046F"/>
    <w:pPr>
      <w:numPr>
        <w:numId w:val="1"/>
      </w:numPr>
      <w:spacing w:before="40" w:after="40"/>
      <w:ind w:left="360" w:hanging="360"/>
    </w:pPr>
    <w:rPr>
      <w:rFonts w:ascii="Arial" w:hAnsi="Arial"/>
      <w:sz w:val="18"/>
    </w:rPr>
  </w:style>
  <w:style w:type="paragraph" w:customStyle="1" w:styleId="Cog-H1">
    <w:name w:val="Cog-H1"/>
    <w:basedOn w:val="Heading1"/>
    <w:rsid w:val="00C5046F"/>
    <w:pPr>
      <w:numPr>
        <w:numId w:val="2"/>
      </w:numPr>
      <w:tabs>
        <w:tab w:val="clear" w:pos="2520"/>
      </w:tabs>
      <w:spacing w:before="120" w:after="120" w:line="240" w:lineRule="atLeast"/>
    </w:pPr>
    <w:rPr>
      <w:rFonts w:ascii="Arial" w:hAnsi="Arial"/>
      <w:color w:val="0000FF"/>
      <w:kern w:val="32"/>
      <w:sz w:val="28"/>
    </w:rPr>
  </w:style>
  <w:style w:type="paragraph" w:customStyle="1" w:styleId="Cog-H1a">
    <w:name w:val="Cog-H1a"/>
    <w:basedOn w:val="Heading1"/>
    <w:rsid w:val="00C5046F"/>
    <w:pPr>
      <w:tabs>
        <w:tab w:val="clear" w:pos="2520"/>
      </w:tabs>
      <w:spacing w:before="240" w:after="120" w:line="240" w:lineRule="atLeast"/>
      <w:ind w:left="0" w:firstLine="0"/>
    </w:pPr>
    <w:rPr>
      <w:color w:val="000080"/>
      <w:kern w:val="32"/>
      <w:sz w:val="32"/>
    </w:rPr>
  </w:style>
  <w:style w:type="paragraph" w:customStyle="1" w:styleId="Cog-H2">
    <w:name w:val="Cog-H2"/>
    <w:basedOn w:val="Heading2"/>
    <w:rsid w:val="00C5046F"/>
    <w:pPr>
      <w:numPr>
        <w:ilvl w:val="1"/>
        <w:numId w:val="3"/>
      </w:numPr>
      <w:tabs>
        <w:tab w:val="clear" w:pos="2520"/>
        <w:tab w:val="clear" w:pos="3060"/>
        <w:tab w:val="clear" w:pos="3600"/>
      </w:tabs>
      <w:spacing w:before="120" w:after="120" w:line="240" w:lineRule="atLeast"/>
      <w:ind w:right="0"/>
    </w:pPr>
    <w:rPr>
      <w:rFonts w:ascii="Arial" w:hAnsi="Arial"/>
      <w:color w:val="0000FF"/>
    </w:rPr>
  </w:style>
  <w:style w:type="paragraph" w:customStyle="1" w:styleId="Cog-H2a">
    <w:name w:val="Cog-H2a"/>
    <w:basedOn w:val="Heading2"/>
    <w:next w:val="Cog-body"/>
    <w:rsid w:val="00C5046F"/>
    <w:pPr>
      <w:tabs>
        <w:tab w:val="clear" w:pos="2520"/>
        <w:tab w:val="clear" w:pos="3060"/>
        <w:tab w:val="clear" w:pos="3600"/>
      </w:tabs>
      <w:spacing w:after="120"/>
      <w:ind w:left="0" w:right="0" w:firstLine="0"/>
    </w:pPr>
    <w:rPr>
      <w:rFonts w:ascii="Arial" w:hAnsi="Arial"/>
      <w:color w:val="000080"/>
    </w:rPr>
  </w:style>
  <w:style w:type="paragraph" w:customStyle="1" w:styleId="Cog-H3">
    <w:name w:val="Cog-H3"/>
    <w:basedOn w:val="Heading3"/>
    <w:rsid w:val="00C5046F"/>
    <w:pPr>
      <w:numPr>
        <w:ilvl w:val="2"/>
        <w:numId w:val="4"/>
      </w:numPr>
      <w:spacing w:before="120" w:after="120" w:line="240" w:lineRule="atLeast"/>
    </w:pPr>
    <w:rPr>
      <w:b/>
      <w:color w:val="0000FF"/>
      <w:sz w:val="22"/>
    </w:rPr>
  </w:style>
  <w:style w:type="paragraph" w:customStyle="1" w:styleId="Cog-H3a">
    <w:name w:val="Cog-H3a"/>
    <w:basedOn w:val="Heading3"/>
    <w:rsid w:val="00C5046F"/>
    <w:pPr>
      <w:spacing w:before="120" w:after="120" w:line="240" w:lineRule="atLeast"/>
    </w:pPr>
    <w:rPr>
      <w:b/>
      <w:color w:val="000080"/>
      <w:sz w:val="22"/>
    </w:rPr>
  </w:style>
  <w:style w:type="paragraph" w:styleId="BodyText">
    <w:name w:val="Body Text"/>
    <w:basedOn w:val="Normal"/>
    <w:rsid w:val="00C5046F"/>
    <w:pPr>
      <w:tabs>
        <w:tab w:val="left" w:pos="540"/>
        <w:tab w:val="left" w:pos="3420"/>
      </w:tabs>
      <w:jc w:val="both"/>
    </w:pPr>
    <w:rPr>
      <w:sz w:val="24"/>
    </w:rPr>
  </w:style>
  <w:style w:type="character" w:styleId="PageNumber">
    <w:name w:val="page number"/>
    <w:basedOn w:val="DefaultParagraphFont"/>
    <w:rsid w:val="00C5046F"/>
  </w:style>
  <w:style w:type="paragraph" w:styleId="BodyText3">
    <w:name w:val="Body Text 3"/>
    <w:basedOn w:val="Normal"/>
    <w:rsid w:val="00C5046F"/>
    <w:pPr>
      <w:jc w:val="both"/>
    </w:pPr>
  </w:style>
  <w:style w:type="paragraph" w:customStyle="1" w:styleId="BodyText1">
    <w:name w:val="Body Text1"/>
    <w:aliases w:val="b"/>
    <w:basedOn w:val="Normal"/>
    <w:rsid w:val="00C5046F"/>
    <w:pPr>
      <w:keepNext w:val="0"/>
      <w:tabs>
        <w:tab w:val="left" w:pos="216"/>
      </w:tabs>
      <w:suppressAutoHyphens/>
      <w:spacing w:after="200" w:line="264" w:lineRule="exact"/>
      <w:jc w:val="both"/>
    </w:pPr>
    <w:rPr>
      <w:rFonts w:ascii="Arial" w:hAnsi="Arial"/>
    </w:rPr>
  </w:style>
  <w:style w:type="paragraph" w:styleId="BodyTextIndent">
    <w:name w:val="Body Text Indent"/>
    <w:basedOn w:val="Normal"/>
    <w:rsid w:val="00C5046F"/>
    <w:pPr>
      <w:keepNext w:val="0"/>
      <w:ind w:left="360"/>
    </w:pPr>
    <w:rPr>
      <w:rFonts w:ascii="Garamond" w:hAnsi="Garamond"/>
      <w:sz w:val="22"/>
      <w:szCs w:val="24"/>
    </w:rPr>
  </w:style>
  <w:style w:type="paragraph" w:styleId="NormalWeb">
    <w:name w:val="Normal (Web)"/>
    <w:basedOn w:val="Normal"/>
    <w:rsid w:val="00C5046F"/>
    <w:pPr>
      <w:keepNext w:val="0"/>
      <w:spacing w:before="100" w:beforeAutospacing="1" w:after="100" w:afterAutospacing="1"/>
    </w:pPr>
    <w:rPr>
      <w:sz w:val="24"/>
      <w:szCs w:val="24"/>
    </w:rPr>
  </w:style>
  <w:style w:type="paragraph" w:styleId="BodyText2">
    <w:name w:val="Body Text 2"/>
    <w:basedOn w:val="Normal"/>
    <w:rsid w:val="00C5046F"/>
    <w:pPr>
      <w:keepNext w:val="0"/>
      <w:jc w:val="both"/>
    </w:pPr>
    <w:rPr>
      <w:rFonts w:ascii="MS Sans Serif" w:hAnsi="MS Sans Serif"/>
    </w:rPr>
  </w:style>
  <w:style w:type="paragraph" w:customStyle="1" w:styleId="H2Body">
    <w:name w:val="H2_Body"/>
    <w:basedOn w:val="Normal"/>
    <w:rsid w:val="00C5046F"/>
    <w:pPr>
      <w:keepNext w:val="0"/>
      <w:ind w:left="576"/>
      <w:jc w:val="both"/>
    </w:pPr>
    <w:rPr>
      <w:rFonts w:ascii="Arial" w:hAnsi="Arial" w:cs="Arial"/>
      <w:szCs w:val="24"/>
    </w:rPr>
  </w:style>
  <w:style w:type="paragraph" w:customStyle="1" w:styleId="Name">
    <w:name w:val="Name"/>
    <w:basedOn w:val="Normal"/>
    <w:next w:val="Normal"/>
    <w:rsid w:val="00C5046F"/>
    <w:pPr>
      <w:keepNext w:val="0"/>
      <w:spacing w:after="720"/>
      <w:ind w:left="1714" w:hanging="1714"/>
      <w:jc w:val="center"/>
    </w:pPr>
    <w:rPr>
      <w:b/>
      <w:caps/>
      <w:sz w:val="28"/>
    </w:rPr>
  </w:style>
  <w:style w:type="paragraph" w:styleId="CommentText">
    <w:name w:val="annotation text"/>
    <w:basedOn w:val="Normal"/>
    <w:semiHidden/>
    <w:rsid w:val="00C5046F"/>
    <w:pPr>
      <w:keepNext w:val="0"/>
      <w:ind w:left="1710" w:hanging="1710"/>
    </w:pPr>
  </w:style>
  <w:style w:type="character" w:styleId="Hyperlink">
    <w:name w:val="Hyperlink"/>
    <w:rsid w:val="00C5046F"/>
    <w:rPr>
      <w:color w:val="0000FF"/>
      <w:u w:val="single"/>
    </w:rPr>
  </w:style>
  <w:style w:type="paragraph" w:customStyle="1" w:styleId="Text">
    <w:name w:val="Text"/>
    <w:basedOn w:val="Normal"/>
    <w:next w:val="Normal"/>
    <w:rsid w:val="00C5046F"/>
    <w:pPr>
      <w:keepNext w:val="0"/>
      <w:ind w:left="1714"/>
      <w:jc w:val="both"/>
    </w:pPr>
    <w:rPr>
      <w:sz w:val="22"/>
    </w:rPr>
  </w:style>
  <w:style w:type="paragraph" w:styleId="ListBullet">
    <w:name w:val="List Bullet"/>
    <w:basedOn w:val="Normal"/>
    <w:autoRedefine/>
    <w:rsid w:val="00C5046F"/>
    <w:pPr>
      <w:keepNext w:val="0"/>
      <w:numPr>
        <w:numId w:val="8"/>
      </w:numPr>
      <w:jc w:val="both"/>
    </w:pPr>
    <w:rPr>
      <w:sz w:val="22"/>
    </w:rPr>
  </w:style>
  <w:style w:type="character" w:styleId="Strong">
    <w:name w:val="Strong"/>
    <w:qFormat/>
    <w:rsid w:val="00EB345A"/>
    <w:rPr>
      <w:b/>
      <w:bCs/>
    </w:rPr>
  </w:style>
  <w:style w:type="paragraph" w:customStyle="1" w:styleId="JobTitle">
    <w:name w:val="Job Title"/>
    <w:next w:val="Normal"/>
    <w:rsid w:val="00115CA4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styleId="Title">
    <w:name w:val="Title"/>
    <w:basedOn w:val="Normal"/>
    <w:qFormat/>
    <w:rsid w:val="00115CA4"/>
    <w:pPr>
      <w:keepNext w:val="0"/>
      <w:jc w:val="center"/>
    </w:pPr>
    <w:rPr>
      <w:b/>
      <w:bCs/>
      <w:sz w:val="24"/>
      <w:szCs w:val="24"/>
      <w:u w:val="single"/>
    </w:rPr>
  </w:style>
  <w:style w:type="paragraph" w:customStyle="1" w:styleId="BodyText20">
    <w:name w:val="Body Text2"/>
    <w:basedOn w:val="Normal"/>
    <w:rsid w:val="00E42142"/>
    <w:pPr>
      <w:keepNext w:val="0"/>
      <w:tabs>
        <w:tab w:val="left" w:pos="3005"/>
      </w:tabs>
      <w:ind w:left="2268"/>
    </w:pPr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C96"/>
    <w:rPr>
      <w:rFonts w:ascii="Tahoma" w:hAnsi="Tahoma"/>
      <w:snapToGrid w:val="0"/>
      <w:kern w:val="28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76C96"/>
    <w:rPr>
      <w:rFonts w:ascii="Tahoma" w:hAnsi="Tahoma" w:cs="Tahoma"/>
      <w:snapToGrid w:val="0"/>
      <w:kern w:val="28"/>
      <w:sz w:val="16"/>
      <w:szCs w:val="16"/>
      <w:lang w:val="en-US" w:eastAsia="en-US"/>
    </w:rPr>
  </w:style>
  <w:style w:type="paragraph" w:customStyle="1" w:styleId="WW-PlainText1">
    <w:name w:val="WW-Plain Text1"/>
    <w:basedOn w:val="Normal"/>
    <w:rsid w:val="008C5062"/>
    <w:pPr>
      <w:keepNext w:val="0"/>
      <w:spacing w:line="100" w:lineRule="atLeast"/>
    </w:pPr>
    <w:rPr>
      <w:rFonts w:ascii="Courier New" w:hAnsi="Courier New" w:cs="Courier New"/>
      <w:color w:val="00000A"/>
      <w:lang w:eastAsia="zh-CN"/>
    </w:rPr>
  </w:style>
  <w:style w:type="paragraph" w:styleId="ListParagraph">
    <w:name w:val="List Paragraph"/>
    <w:basedOn w:val="Normal"/>
    <w:uiPriority w:val="34"/>
    <w:qFormat/>
    <w:rsid w:val="00972B23"/>
    <w:pPr>
      <w:ind w:left="720"/>
    </w:pPr>
  </w:style>
  <w:style w:type="character" w:customStyle="1" w:styleId="Absatz-Standardschriftart">
    <w:name w:val="Absatz-Standardschriftart"/>
    <w:rsid w:val="00EE4694"/>
  </w:style>
  <w:style w:type="character" w:customStyle="1" w:styleId="HeaderChar">
    <w:name w:val="Header Char"/>
    <w:link w:val="Header"/>
    <w:rsid w:val="00B1169F"/>
    <w:rPr>
      <w:lang w:val="en-US" w:eastAsia="en-US"/>
    </w:rPr>
  </w:style>
  <w:style w:type="table" w:styleId="LightShading-Accent3">
    <w:name w:val="Light Shading Accent 3"/>
    <w:basedOn w:val="TableNormal"/>
    <w:uiPriority w:val="60"/>
    <w:rsid w:val="00E50C68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5">
    <w:name w:val="Light Shading Accent 5"/>
    <w:basedOn w:val="TableNormal"/>
    <w:uiPriority w:val="60"/>
    <w:rsid w:val="00E50C68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DarkList-Accent6">
    <w:name w:val="Dark List Accent 6"/>
    <w:basedOn w:val="TableNormal"/>
    <w:uiPriority w:val="70"/>
    <w:rsid w:val="00E50C68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Grid-Accent6">
    <w:name w:val="Colorful Grid Accent 6"/>
    <w:basedOn w:val="TableNormal"/>
    <w:uiPriority w:val="73"/>
    <w:rsid w:val="003371E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3-Accent6">
    <w:name w:val="Medium Grid 3 Accent 6"/>
    <w:basedOn w:val="TableNormal"/>
    <w:uiPriority w:val="69"/>
    <w:rsid w:val="003371E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MediumGrid2-Accent6">
    <w:name w:val="Medium Grid 2 Accent 6"/>
    <w:basedOn w:val="TableNormal"/>
    <w:uiPriority w:val="68"/>
    <w:rsid w:val="003371E3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ColorfulList-Accent6">
    <w:name w:val="Colorful List Accent 6"/>
    <w:basedOn w:val="TableNormal"/>
    <w:uiPriority w:val="72"/>
    <w:rsid w:val="003371E3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TableGrid">
    <w:name w:val="Table Grid"/>
    <w:basedOn w:val="TableNormal"/>
    <w:uiPriority w:val="59"/>
    <w:rsid w:val="00FE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1976814-1486-417A-967A-7B7EB35B0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5</Pages>
  <Words>1209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Uday Shome Resume</vt:lpstr>
    </vt:vector>
  </TitlesOfParts>
  <Manager>Indranil Poddar</Manager>
  <Company>Cognizant</Company>
  <LinksUpToDate>false</LinksUpToDate>
  <CharactersWithSpaces>8090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Uday Shome Resume</dc:title>
  <dc:creator>Uday Shome</dc:creator>
  <cp:lastModifiedBy>i7</cp:lastModifiedBy>
  <cp:revision>30</cp:revision>
  <cp:lastPrinted>2002-06-24T08:44:00Z</cp:lastPrinted>
  <dcterms:created xsi:type="dcterms:W3CDTF">2018-07-01T16:30:00Z</dcterms:created>
  <dcterms:modified xsi:type="dcterms:W3CDTF">2018-11-09T04:44:00Z</dcterms:modified>
</cp:coreProperties>
</file>